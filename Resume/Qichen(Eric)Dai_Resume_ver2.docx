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19"/>
        <w:tblW w:w="5075" w:type="pct"/>
        <w:tblLook w:val="0600" w:firstRow="0" w:lastRow="0" w:firstColumn="0" w:lastColumn="0" w:noHBand="1" w:noVBand="1"/>
      </w:tblPr>
      <w:tblGrid>
        <w:gridCol w:w="6493"/>
        <w:gridCol w:w="825"/>
        <w:gridCol w:w="3630"/>
      </w:tblGrid>
      <w:tr w:rsidR="00437FB6" w14:paraId="5954C701" w14:textId="77777777" w:rsidTr="00437FB6">
        <w:trPr>
          <w:trHeight w:val="1408"/>
        </w:trPr>
        <w:tc>
          <w:tcPr>
            <w:tcW w:w="2965" w:type="pct"/>
          </w:tcPr>
          <w:p w14:paraId="1B4C339A" w14:textId="04B6AD88" w:rsidR="00437FB6" w:rsidRDefault="00437FB6" w:rsidP="00C848BE">
            <w:pPr>
              <w:pStyle w:val="Title"/>
            </w:pPr>
            <w:r>
              <w:t>Qichen Eric Dai</w:t>
            </w:r>
          </w:p>
          <w:p w14:paraId="5564485A" w14:textId="77777777" w:rsidR="00437FB6" w:rsidRDefault="00437FB6" w:rsidP="00C848BE">
            <w:pPr>
              <w:pStyle w:val="Subtitle"/>
            </w:pPr>
            <w:r>
              <w:t>University of Toronto</w:t>
            </w:r>
          </w:p>
        </w:tc>
        <w:tc>
          <w:tcPr>
            <w:tcW w:w="377" w:type="pct"/>
            <w:vMerge w:val="restart"/>
          </w:tcPr>
          <w:p w14:paraId="03388163" w14:textId="1374DB67" w:rsidR="00437FB6" w:rsidRPr="00C848BE" w:rsidRDefault="00437FB6" w:rsidP="00C848BE">
            <w:pPr>
              <w:rPr>
                <w:sz w:val="16"/>
              </w:rPr>
            </w:pPr>
          </w:p>
        </w:tc>
        <w:tc>
          <w:tcPr>
            <w:tcW w:w="1658" w:type="pct"/>
            <w:vAlign w:val="bottom"/>
          </w:tcPr>
          <w:p w14:paraId="02E636B7" w14:textId="77777777" w:rsidR="00437FB6" w:rsidRPr="00C848BE" w:rsidRDefault="00437FB6" w:rsidP="00C848BE">
            <w:pPr>
              <w:pStyle w:val="BodyContactInfo"/>
              <w:rPr>
                <w:sz w:val="16"/>
              </w:rPr>
            </w:pPr>
            <w:r w:rsidRPr="00C848BE">
              <w:rPr>
                <w:sz w:val="16"/>
              </w:rPr>
              <w:t>1169 – 209 Fort York Blvd,</w:t>
            </w:r>
          </w:p>
          <w:p w14:paraId="54CDB111" w14:textId="77777777" w:rsidR="00437FB6" w:rsidRPr="00C848BE" w:rsidRDefault="00437FB6" w:rsidP="00C848BE">
            <w:pPr>
              <w:pStyle w:val="BodyContactInfo"/>
              <w:rPr>
                <w:sz w:val="16"/>
              </w:rPr>
            </w:pPr>
            <w:r w:rsidRPr="00C848BE">
              <w:rPr>
                <w:sz w:val="16"/>
              </w:rPr>
              <w:t>Toronto, ON, M5V4A1</w:t>
            </w:r>
          </w:p>
          <w:p w14:paraId="720EC7EB" w14:textId="77777777" w:rsidR="00437FB6" w:rsidRPr="00C848BE" w:rsidRDefault="00437FB6" w:rsidP="00C848BE">
            <w:pPr>
              <w:pStyle w:val="BodyContactInfo"/>
              <w:rPr>
                <w:sz w:val="16"/>
              </w:rPr>
            </w:pPr>
            <w:r w:rsidRPr="00C848BE">
              <w:rPr>
                <w:sz w:val="16"/>
              </w:rPr>
              <w:t>(647)631-9271</w:t>
            </w:r>
          </w:p>
          <w:p w14:paraId="3C18850C" w14:textId="77777777" w:rsidR="00437FB6" w:rsidRPr="00C848BE" w:rsidRDefault="00437FB6" w:rsidP="00C848BE">
            <w:pPr>
              <w:pStyle w:val="BodyContactInfo"/>
              <w:rPr>
                <w:sz w:val="16"/>
              </w:rPr>
            </w:pPr>
            <w:r w:rsidRPr="00C848BE">
              <w:rPr>
                <w:sz w:val="16"/>
              </w:rPr>
              <w:t>eric.dai@mail.utoronto.ca</w:t>
            </w:r>
          </w:p>
          <w:p w14:paraId="13B4EECF" w14:textId="77777777" w:rsidR="00437FB6" w:rsidRPr="00C848BE" w:rsidRDefault="00E71BBD" w:rsidP="00C848BE">
            <w:pPr>
              <w:pStyle w:val="BodyContactInfo"/>
              <w:rPr>
                <w:sz w:val="16"/>
              </w:rPr>
            </w:pPr>
            <w:hyperlink r:id="rId10" w:history="1">
              <w:r w:rsidR="00437FB6" w:rsidRPr="00C848BE">
                <w:rPr>
                  <w:rStyle w:val="Hyperlink"/>
                  <w:sz w:val="16"/>
                </w:rPr>
                <w:t>https://www.linkedin.com/in/qed11/</w:t>
              </w:r>
            </w:hyperlink>
          </w:p>
          <w:p w14:paraId="05EC67BF" w14:textId="1F3A3FB0" w:rsidR="00437FB6" w:rsidRPr="00C848BE" w:rsidRDefault="00E71BBD" w:rsidP="00C848BE">
            <w:pPr>
              <w:pStyle w:val="BodyContactInfo"/>
              <w:rPr>
                <w:sz w:val="16"/>
              </w:rPr>
            </w:pPr>
            <w:hyperlink r:id="rId11" w:history="1">
              <w:r w:rsidR="00437FB6" w:rsidRPr="00C848BE">
                <w:rPr>
                  <w:rStyle w:val="Hyperlink"/>
                  <w:sz w:val="16"/>
                </w:rPr>
                <w:t>https://github.com/qed11</w:t>
              </w:r>
            </w:hyperlink>
          </w:p>
        </w:tc>
      </w:tr>
      <w:tr w:rsidR="00437FB6" w14:paraId="31F0C666" w14:textId="77777777" w:rsidTr="00437FB6">
        <w:trPr>
          <w:trHeight w:val="240"/>
        </w:trPr>
        <w:tc>
          <w:tcPr>
            <w:tcW w:w="2965" w:type="pct"/>
          </w:tcPr>
          <w:p w14:paraId="59E69786" w14:textId="4DF80341" w:rsidR="00437FB6" w:rsidRPr="00C848BE" w:rsidRDefault="00E54EE0" w:rsidP="00C848BE">
            <w:pPr>
              <w:pStyle w:val="Heading1"/>
              <w:rPr>
                <w:sz w:val="4"/>
                <w:szCs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1" allowOverlap="1" wp14:anchorId="0FCF2455" wp14:editId="68ABCD76">
                      <wp:simplePos x="0" y="0"/>
                      <wp:positionH relativeFrom="page">
                        <wp:posOffset>-450520</wp:posOffset>
                      </wp:positionH>
                      <wp:positionV relativeFrom="paragraph">
                        <wp:posOffset>69215</wp:posOffset>
                      </wp:positionV>
                      <wp:extent cx="7410298" cy="8244230"/>
                      <wp:effectExtent l="0" t="0" r="635" b="4445"/>
                      <wp:wrapNone/>
                      <wp:docPr id="3" name="Rectangle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410298" cy="8244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A95BA9" w14:textId="3E1FAE1B" w:rsidR="00135585" w:rsidRPr="00135585" w:rsidRDefault="00135585" w:rsidP="00135585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F2455" id="Rectangle 58" o:spid="_x0000_s1026" alt="&quot;&quot;" style="position:absolute;margin-left:-35.45pt;margin-top:5.45pt;width:583.5pt;height:649.1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" fillcolor="#cbe5e9 [1940]" stroked="f">
                      <v:textbox>
                        <w:txbxContent>
                          <w:p w14:paraId="30A95BA9" w14:textId="3E1FAE1B" w:rsidR="00135585" w:rsidRPr="00135585" w:rsidRDefault="00135585" w:rsidP="0013558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437FB6"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81BFEC" wp14:editId="59D2D062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E60BAB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vMerge/>
          </w:tcPr>
          <w:p w14:paraId="7E4FD25B" w14:textId="787D19C5" w:rsidR="00437FB6" w:rsidRPr="00C848BE" w:rsidRDefault="00437FB6" w:rsidP="00C848BE">
            <w:pPr>
              <w:rPr>
                <w:sz w:val="4"/>
                <w:szCs w:val="4"/>
              </w:rPr>
            </w:pPr>
          </w:p>
        </w:tc>
        <w:tc>
          <w:tcPr>
            <w:tcW w:w="1658" w:type="pct"/>
          </w:tcPr>
          <w:p w14:paraId="5745F5BA" w14:textId="77777777" w:rsidR="00437FB6" w:rsidRPr="00C848BE" w:rsidRDefault="00437FB6" w:rsidP="00C848BE">
            <w:pPr>
              <w:pStyle w:val="Heading1"/>
              <w:rPr>
                <w:sz w:val="4"/>
                <w:szCs w:val="4"/>
              </w:rPr>
            </w:pPr>
          </w:p>
        </w:tc>
      </w:tr>
      <w:tr w:rsidR="00E54EE0" w14:paraId="08B07A60" w14:textId="77777777" w:rsidTr="00437FB6">
        <w:trPr>
          <w:trHeight w:val="240"/>
        </w:trPr>
        <w:tc>
          <w:tcPr>
            <w:tcW w:w="2965" w:type="pct"/>
          </w:tcPr>
          <w:p w14:paraId="2D3EF6DF" w14:textId="77777777" w:rsidR="00E54EE0" w:rsidRDefault="00E54EE0" w:rsidP="00C848BE">
            <w:pPr>
              <w:pStyle w:val="Heading1"/>
              <w:rPr>
                <w:noProof/>
              </w:rPr>
            </w:pPr>
          </w:p>
        </w:tc>
        <w:tc>
          <w:tcPr>
            <w:tcW w:w="377" w:type="pct"/>
          </w:tcPr>
          <w:p w14:paraId="63918B52" w14:textId="77777777" w:rsidR="00E54EE0" w:rsidRPr="00C848BE" w:rsidRDefault="00E54EE0" w:rsidP="00C848BE">
            <w:pPr>
              <w:rPr>
                <w:sz w:val="4"/>
                <w:szCs w:val="4"/>
              </w:rPr>
            </w:pPr>
          </w:p>
        </w:tc>
        <w:tc>
          <w:tcPr>
            <w:tcW w:w="1658" w:type="pct"/>
          </w:tcPr>
          <w:p w14:paraId="619ABF79" w14:textId="77777777" w:rsidR="00E54EE0" w:rsidRPr="00C848BE" w:rsidRDefault="00E54EE0" w:rsidP="00C848BE">
            <w:pPr>
              <w:pStyle w:val="Heading1"/>
              <w:rPr>
                <w:sz w:val="4"/>
                <w:szCs w:val="4"/>
              </w:rPr>
            </w:pPr>
          </w:p>
        </w:tc>
      </w:tr>
      <w:tr w:rsidR="00C848BE" w14:paraId="5FC54780" w14:textId="77777777" w:rsidTr="00437FB6">
        <w:trPr>
          <w:trHeight w:val="407"/>
        </w:trPr>
        <w:tc>
          <w:tcPr>
            <w:tcW w:w="2965" w:type="pct"/>
          </w:tcPr>
          <w:p w14:paraId="657F1DA0" w14:textId="513B6BE8" w:rsidR="00C848BE" w:rsidRPr="00FC49E3" w:rsidRDefault="00E71BBD" w:rsidP="00C848BE">
            <w:pPr>
              <w:pStyle w:val="Heading1"/>
            </w:pPr>
            <w:sdt>
              <w:sdtPr>
                <w:id w:val="1680545767"/>
                <w:placeholder>
                  <w:docPart w:val="8A684BFE24294013A3B19F173F32C04B"/>
                </w:placeholder>
                <w:temporary/>
                <w:showingPlcHdr/>
                <w15:appearance w15:val="hidden"/>
              </w:sdtPr>
              <w:sdtEndPr/>
              <w:sdtContent>
                <w:r w:rsidR="00C848BE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C848BE" w:rsidRPr="00FC49E3">
              <w:t xml:space="preserve"> </w:t>
            </w:r>
          </w:p>
        </w:tc>
        <w:tc>
          <w:tcPr>
            <w:tcW w:w="377" w:type="pct"/>
          </w:tcPr>
          <w:p w14:paraId="58A06C40" w14:textId="3FF6AEBE" w:rsidR="00C848BE" w:rsidRDefault="00C848BE" w:rsidP="00C848BE"/>
        </w:tc>
        <w:tc>
          <w:tcPr>
            <w:tcW w:w="1658" w:type="pct"/>
          </w:tcPr>
          <w:p w14:paraId="1D65A706" w14:textId="594D2ABC" w:rsidR="00C848BE" w:rsidRDefault="00E71BBD" w:rsidP="00C848BE">
            <w:pPr>
              <w:pStyle w:val="Heading1"/>
            </w:pPr>
            <w:sdt>
              <w:sdtPr>
                <w:id w:val="-1275096728"/>
                <w:placeholder>
                  <w:docPart w:val="BA2500B2AAA7498C9561DA8499C3E8D2"/>
                </w:placeholder>
                <w:temporary/>
                <w:showingPlcHdr/>
                <w15:appearance w15:val="hidden"/>
              </w:sdtPr>
              <w:sdtEndPr/>
              <w:sdtContent>
                <w:r w:rsidR="00C848BE">
                  <w:t>Education</w:t>
                </w:r>
              </w:sdtContent>
            </w:sdt>
          </w:p>
        </w:tc>
      </w:tr>
      <w:tr w:rsidR="00C848BE" w:rsidRPr="00F5689F" w14:paraId="53E0EBE0" w14:textId="77777777" w:rsidTr="00437FB6">
        <w:trPr>
          <w:trHeight w:val="119"/>
        </w:trPr>
        <w:tc>
          <w:tcPr>
            <w:tcW w:w="2965" w:type="pct"/>
            <w:shd w:val="clear" w:color="auto" w:fill="auto"/>
          </w:tcPr>
          <w:p w14:paraId="2E54EDCA" w14:textId="77777777" w:rsidR="00C848BE" w:rsidRPr="00F5689F" w:rsidRDefault="00C848BE" w:rsidP="00C848BE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AB869DC" wp14:editId="3FC21CAD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62C20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B3334A1" w14:textId="77777777" w:rsidR="00C848BE" w:rsidRPr="00F5689F" w:rsidRDefault="00C848BE" w:rsidP="00C848B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676BA96" w14:textId="77777777" w:rsidR="00C848BE" w:rsidRPr="00F5689F" w:rsidRDefault="00C848BE" w:rsidP="00C848BE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4D2E713" wp14:editId="79F78FA7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9952F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848BE" w14:paraId="29C256AA" w14:textId="77777777" w:rsidTr="00E54EE0">
        <w:trPr>
          <w:trHeight w:val="4183"/>
        </w:trPr>
        <w:tc>
          <w:tcPr>
            <w:tcW w:w="2965" w:type="pct"/>
            <w:vMerge w:val="restart"/>
          </w:tcPr>
          <w:p w14:paraId="76C5D2FA" w14:textId="08167812" w:rsidR="00C848BE" w:rsidRPr="007432F6" w:rsidRDefault="00C848BE" w:rsidP="00C848BE">
            <w:pPr>
              <w:pStyle w:val="DateRange"/>
              <w:rPr>
                <w:sz w:val="21"/>
                <w:szCs w:val="21"/>
              </w:rPr>
            </w:pPr>
            <w:r w:rsidRPr="007432F6">
              <w:rPr>
                <w:sz w:val="21"/>
                <w:szCs w:val="21"/>
              </w:rPr>
              <w:t xml:space="preserve">2020 &amp; 2021, May - Aug </w:t>
            </w:r>
          </w:p>
          <w:p w14:paraId="1E3BC286" w14:textId="1A0A395D" w:rsidR="00C848BE" w:rsidRPr="007432F6" w:rsidRDefault="00C848BE" w:rsidP="00C848BE">
            <w:pPr>
              <w:pStyle w:val="JobTitleandDegree"/>
              <w:rPr>
                <w:i/>
                <w:iCs/>
                <w:sz w:val="21"/>
                <w:szCs w:val="21"/>
              </w:rPr>
            </w:pPr>
            <w:r w:rsidRPr="007432F6">
              <w:rPr>
                <w:sz w:val="21"/>
                <w:szCs w:val="21"/>
              </w:rPr>
              <w:t>Design Engineer Intern</w:t>
            </w:r>
            <w:r>
              <w:rPr>
                <w:sz w:val="21"/>
                <w:szCs w:val="21"/>
              </w:rPr>
              <w:t xml:space="preserve">, </w:t>
            </w:r>
            <w:r w:rsidRPr="007432F6">
              <w:rPr>
                <w:i/>
                <w:iCs/>
                <w:sz w:val="21"/>
                <w:szCs w:val="21"/>
              </w:rPr>
              <w:t>Legere Reeds</w:t>
            </w:r>
          </w:p>
          <w:p w14:paraId="5D329DAD" w14:textId="7D550874" w:rsidR="00C848BE" w:rsidRPr="007432F6" w:rsidRDefault="00C848BE" w:rsidP="004D1C98">
            <w:pPr>
              <w:pStyle w:val="JobTitleandDegree"/>
              <w:numPr>
                <w:ilvl w:val="0"/>
                <w:numId w:val="13"/>
              </w:numPr>
              <w:rPr>
                <w:b w:val="0"/>
                <w:bCs/>
                <w:sz w:val="21"/>
                <w:szCs w:val="21"/>
              </w:rPr>
            </w:pPr>
            <w:r w:rsidRPr="007432F6">
              <w:rPr>
                <w:b w:val="0"/>
                <w:bCs/>
                <w:sz w:val="21"/>
                <w:szCs w:val="21"/>
              </w:rPr>
              <w:t>Renovated design procedures of synthetic double reeds</w:t>
            </w:r>
            <w:r>
              <w:rPr>
                <w:b w:val="0"/>
                <w:bCs/>
                <w:sz w:val="21"/>
                <w:szCs w:val="21"/>
              </w:rPr>
              <w:t>.</w:t>
            </w:r>
          </w:p>
          <w:p w14:paraId="48616533" w14:textId="42323BBB" w:rsidR="00C848BE" w:rsidRPr="007432F6" w:rsidRDefault="00C848BE" w:rsidP="004D1C98">
            <w:pPr>
              <w:pStyle w:val="JobTitleandDegree"/>
              <w:numPr>
                <w:ilvl w:val="0"/>
                <w:numId w:val="13"/>
              </w:numPr>
              <w:rPr>
                <w:b w:val="0"/>
                <w:bCs/>
                <w:sz w:val="21"/>
                <w:szCs w:val="21"/>
              </w:rPr>
            </w:pPr>
            <w:r w:rsidRPr="007432F6">
              <w:rPr>
                <w:b w:val="0"/>
                <w:bCs/>
                <w:sz w:val="21"/>
                <w:szCs w:val="21"/>
              </w:rPr>
              <w:t xml:space="preserve">Used </w:t>
            </w:r>
            <w:r w:rsidRPr="007432F6">
              <w:rPr>
                <w:sz w:val="21"/>
                <w:szCs w:val="21"/>
              </w:rPr>
              <w:t xml:space="preserve">Fusion360 and MeshLab </w:t>
            </w:r>
            <w:r w:rsidRPr="007432F6">
              <w:rPr>
                <w:b w:val="0"/>
                <w:bCs/>
                <w:sz w:val="21"/>
                <w:szCs w:val="21"/>
              </w:rPr>
              <w:t>to create digital reed surface models</w:t>
            </w:r>
            <w:r>
              <w:rPr>
                <w:b w:val="0"/>
                <w:bCs/>
                <w:sz w:val="21"/>
                <w:szCs w:val="21"/>
              </w:rPr>
              <w:t>.</w:t>
            </w:r>
          </w:p>
          <w:p w14:paraId="0E0F71D3" w14:textId="40F59192" w:rsidR="00C848BE" w:rsidRPr="007432F6" w:rsidRDefault="00C848BE" w:rsidP="004D1C98">
            <w:pPr>
              <w:pStyle w:val="JobTitleandDegree"/>
              <w:numPr>
                <w:ilvl w:val="0"/>
                <w:numId w:val="13"/>
              </w:numPr>
              <w:rPr>
                <w:b w:val="0"/>
                <w:bCs/>
                <w:sz w:val="21"/>
                <w:szCs w:val="21"/>
              </w:rPr>
            </w:pPr>
            <w:r w:rsidRPr="007432F6">
              <w:rPr>
                <w:b w:val="0"/>
                <w:bCs/>
                <w:sz w:val="21"/>
                <w:szCs w:val="21"/>
              </w:rPr>
              <w:t xml:space="preserve">Used </w:t>
            </w:r>
            <w:r w:rsidRPr="007432F6">
              <w:rPr>
                <w:sz w:val="21"/>
                <w:szCs w:val="21"/>
              </w:rPr>
              <w:t xml:space="preserve">Python </w:t>
            </w:r>
            <w:r w:rsidRPr="007432F6">
              <w:rPr>
                <w:b w:val="0"/>
                <w:bCs/>
                <w:sz w:val="21"/>
                <w:szCs w:val="21"/>
              </w:rPr>
              <w:t>to</w:t>
            </w:r>
            <w:r w:rsidRPr="007432F6">
              <w:rPr>
                <w:b w:val="0"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p</w:t>
            </w:r>
            <w:r w:rsidRPr="007432F6">
              <w:rPr>
                <w:bCs/>
                <w:sz w:val="21"/>
                <w:szCs w:val="21"/>
              </w:rPr>
              <w:t>reprocess</w:t>
            </w:r>
            <w:r w:rsidRPr="007432F6">
              <w:rPr>
                <w:b w:val="0"/>
                <w:sz w:val="21"/>
                <w:szCs w:val="21"/>
              </w:rPr>
              <w:t xml:space="preserve">, </w:t>
            </w:r>
            <w:r>
              <w:rPr>
                <w:bCs/>
                <w:sz w:val="21"/>
                <w:szCs w:val="21"/>
              </w:rPr>
              <w:t>n</w:t>
            </w:r>
            <w:r w:rsidRPr="007432F6">
              <w:rPr>
                <w:bCs/>
                <w:sz w:val="21"/>
                <w:szCs w:val="21"/>
              </w:rPr>
              <w:t>ormalize</w:t>
            </w:r>
            <w:r w:rsidRPr="007432F6">
              <w:rPr>
                <w:b w:val="0"/>
                <w:sz w:val="21"/>
                <w:szCs w:val="21"/>
              </w:rPr>
              <w:t xml:space="preserve"> and </w:t>
            </w:r>
            <w:r>
              <w:rPr>
                <w:bCs/>
                <w:sz w:val="21"/>
                <w:szCs w:val="21"/>
              </w:rPr>
              <w:t>i</w:t>
            </w:r>
            <w:r w:rsidRPr="007432F6">
              <w:rPr>
                <w:bCs/>
                <w:sz w:val="21"/>
                <w:szCs w:val="21"/>
              </w:rPr>
              <w:t>nterface</w:t>
            </w:r>
            <w:r w:rsidRPr="007432F6">
              <w:rPr>
                <w:b w:val="0"/>
                <w:sz w:val="21"/>
                <w:szCs w:val="21"/>
              </w:rPr>
              <w:t xml:space="preserve"> scanned reed models to design files for manipulation</w:t>
            </w:r>
            <w:r>
              <w:rPr>
                <w:b w:val="0"/>
                <w:sz w:val="21"/>
                <w:szCs w:val="21"/>
              </w:rPr>
              <w:t>.</w:t>
            </w:r>
          </w:p>
          <w:p w14:paraId="6F3DAE44" w14:textId="6B18729C" w:rsidR="00C848BE" w:rsidRPr="007432F6" w:rsidRDefault="00C848BE" w:rsidP="004D1C98">
            <w:pPr>
              <w:pStyle w:val="JobTitleandDegree"/>
              <w:numPr>
                <w:ilvl w:val="0"/>
                <w:numId w:val="13"/>
              </w:numPr>
              <w:rPr>
                <w:b w:val="0"/>
                <w:bCs/>
                <w:sz w:val="21"/>
                <w:szCs w:val="21"/>
              </w:rPr>
            </w:pPr>
            <w:r w:rsidRPr="007432F6">
              <w:rPr>
                <w:b w:val="0"/>
                <w:bCs/>
                <w:sz w:val="21"/>
                <w:szCs w:val="21"/>
              </w:rPr>
              <w:t xml:space="preserve">Created a </w:t>
            </w:r>
            <w:r w:rsidRPr="007432F6">
              <w:rPr>
                <w:sz w:val="21"/>
                <w:szCs w:val="21"/>
              </w:rPr>
              <w:t>Surface Sampler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using </w:t>
            </w:r>
            <w:r w:rsidRPr="007432F6">
              <w:rPr>
                <w:sz w:val="21"/>
                <w:szCs w:val="21"/>
              </w:rPr>
              <w:t>Python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and </w:t>
            </w:r>
            <w:r w:rsidRPr="007432F6">
              <w:rPr>
                <w:sz w:val="21"/>
                <w:szCs w:val="21"/>
              </w:rPr>
              <w:t>NumPy-STL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library to create evenly spaced sample points on non-homogenous scan file surfaces.</w:t>
            </w:r>
          </w:p>
          <w:p w14:paraId="23F1B632" w14:textId="39978D6B" w:rsidR="00C848BE" w:rsidRPr="009935D0" w:rsidRDefault="00C848BE" w:rsidP="004D1C98">
            <w:pPr>
              <w:pStyle w:val="JobTitleandDegree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7432F6">
              <w:rPr>
                <w:sz w:val="21"/>
                <w:szCs w:val="21"/>
              </w:rPr>
              <w:t>Integrate</w:t>
            </w:r>
            <w:r>
              <w:rPr>
                <w:sz w:val="21"/>
                <w:szCs w:val="21"/>
              </w:rPr>
              <w:t>d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CAD and CAM procedures</w:t>
            </w:r>
            <w:r>
              <w:rPr>
                <w:b w:val="0"/>
                <w:bCs/>
                <w:sz w:val="21"/>
                <w:szCs w:val="21"/>
              </w:rPr>
              <w:t xml:space="preserve"> during </w:t>
            </w:r>
            <w:r>
              <w:rPr>
                <w:sz w:val="21"/>
                <w:szCs w:val="21"/>
              </w:rPr>
              <w:t>collaboration</w:t>
            </w:r>
            <w:r w:rsidRPr="009935D0">
              <w:rPr>
                <w:sz w:val="21"/>
                <w:szCs w:val="21"/>
              </w:rPr>
              <w:t xml:space="preserve"> with colleagues</w:t>
            </w:r>
            <w:r>
              <w:rPr>
                <w:sz w:val="21"/>
                <w:szCs w:val="21"/>
              </w:rPr>
              <w:t>.</w:t>
            </w:r>
          </w:p>
          <w:p w14:paraId="0CF4301F" w14:textId="5E70CEBC" w:rsidR="00C848BE" w:rsidRPr="007432F6" w:rsidRDefault="00C848BE" w:rsidP="00C848BE">
            <w:pPr>
              <w:pStyle w:val="DateRange"/>
              <w:rPr>
                <w:sz w:val="21"/>
                <w:szCs w:val="21"/>
              </w:rPr>
            </w:pPr>
            <w:r w:rsidRPr="007432F6">
              <w:rPr>
                <w:sz w:val="21"/>
                <w:szCs w:val="21"/>
              </w:rPr>
              <w:t>2021 Sept - Present</w:t>
            </w:r>
          </w:p>
          <w:p w14:paraId="6500B0CE" w14:textId="78F13E92" w:rsidR="00C848BE" w:rsidRDefault="00C848BE" w:rsidP="00C848BE">
            <w:pPr>
              <w:pStyle w:val="JobTitleandDegre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Spacecraft Dynamics</w:t>
            </w:r>
            <w:r w:rsidRPr="007432F6">
              <w:rPr>
                <w:sz w:val="21"/>
                <w:szCs w:val="21"/>
              </w:rPr>
              <w:t xml:space="preserve"> Engineer</w:t>
            </w:r>
            <w:r>
              <w:rPr>
                <w:sz w:val="21"/>
                <w:szCs w:val="21"/>
              </w:rPr>
              <w:t xml:space="preserve"> </w:t>
            </w:r>
          </w:p>
          <w:p w14:paraId="76AFAFF5" w14:textId="77079522" w:rsidR="00C848BE" w:rsidRDefault="00C848BE" w:rsidP="00C848BE">
            <w:pPr>
              <w:pStyle w:val="JobTitleandDegree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University of Toronto</w:t>
            </w:r>
            <w:r w:rsidRPr="007432F6">
              <w:rPr>
                <w:i/>
                <w:iCs/>
                <w:sz w:val="21"/>
                <w:szCs w:val="21"/>
              </w:rPr>
              <w:t xml:space="preserve"> Aerospace Team</w:t>
            </w:r>
          </w:p>
          <w:p w14:paraId="0EE6D567" w14:textId="4CFE4B41" w:rsidR="00C848BE" w:rsidRPr="006D57D5" w:rsidRDefault="00C848BE" w:rsidP="00C848BE">
            <w:pPr>
              <w:pStyle w:val="JobTitleandDegree"/>
              <w:rPr>
                <w:sz w:val="21"/>
                <w:szCs w:val="21"/>
              </w:rPr>
            </w:pPr>
            <w:r w:rsidRPr="007432F6">
              <w:rPr>
                <w:b w:val="0"/>
                <w:sz w:val="21"/>
                <w:szCs w:val="21"/>
              </w:rPr>
              <w:t>Space System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Division</w:t>
            </w:r>
          </w:p>
          <w:p w14:paraId="4895967A" w14:textId="33A046B9" w:rsidR="00C848BE" w:rsidRPr="007432F6" w:rsidRDefault="00C848BE" w:rsidP="004D1C98">
            <w:pPr>
              <w:pStyle w:val="JobTitleandDegree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7432F6">
              <w:rPr>
                <w:b w:val="0"/>
                <w:bCs/>
                <w:sz w:val="21"/>
                <w:szCs w:val="21"/>
              </w:rPr>
              <w:t xml:space="preserve">Developing </w:t>
            </w:r>
            <w:r w:rsidRPr="007432F6">
              <w:rPr>
                <w:sz w:val="21"/>
                <w:szCs w:val="21"/>
              </w:rPr>
              <w:t>Trajectory Analysis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and </w:t>
            </w:r>
            <w:r w:rsidRPr="007432F6">
              <w:rPr>
                <w:sz w:val="21"/>
                <w:szCs w:val="21"/>
              </w:rPr>
              <w:t>Attitude Control System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for </w:t>
            </w:r>
            <w:r w:rsidRPr="007432F6">
              <w:rPr>
                <w:sz w:val="21"/>
                <w:szCs w:val="21"/>
              </w:rPr>
              <w:t xml:space="preserve">Nanosatellite </w:t>
            </w:r>
            <w:r w:rsidRPr="007432F6">
              <w:rPr>
                <w:b w:val="0"/>
                <w:bCs/>
                <w:sz w:val="21"/>
                <w:szCs w:val="21"/>
              </w:rPr>
              <w:t>mission.</w:t>
            </w:r>
          </w:p>
          <w:p w14:paraId="10CEE70C" w14:textId="59916802" w:rsidR="00C848BE" w:rsidRPr="007432F6" w:rsidRDefault="00C848BE" w:rsidP="004D1C98">
            <w:pPr>
              <w:pStyle w:val="JobTitleandDegree"/>
              <w:numPr>
                <w:ilvl w:val="0"/>
                <w:numId w:val="13"/>
              </w:numPr>
              <w:rPr>
                <w:b w:val="0"/>
                <w:bCs/>
                <w:sz w:val="21"/>
                <w:szCs w:val="21"/>
              </w:rPr>
            </w:pPr>
            <w:r w:rsidRPr="007432F6">
              <w:rPr>
                <w:b w:val="0"/>
                <w:bCs/>
                <w:sz w:val="21"/>
                <w:szCs w:val="21"/>
              </w:rPr>
              <w:t>Develop</w:t>
            </w:r>
            <w:r>
              <w:rPr>
                <w:b w:val="0"/>
                <w:bCs/>
                <w:sz w:val="21"/>
                <w:szCs w:val="21"/>
              </w:rPr>
              <w:t>ing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</w:t>
            </w:r>
            <w:r w:rsidRPr="007432F6">
              <w:rPr>
                <w:sz w:val="21"/>
                <w:szCs w:val="21"/>
              </w:rPr>
              <w:t>Numerical Solver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for optimizing attitude of spacecraft during imaging process. </w:t>
            </w:r>
          </w:p>
          <w:p w14:paraId="72D8EEEE" w14:textId="5F02C42E" w:rsidR="00C848BE" w:rsidRPr="007432F6" w:rsidRDefault="00C848BE" w:rsidP="00C848BE">
            <w:pPr>
              <w:pStyle w:val="DateRange"/>
              <w:rPr>
                <w:sz w:val="21"/>
                <w:szCs w:val="21"/>
              </w:rPr>
            </w:pPr>
            <w:r w:rsidRPr="007432F6">
              <w:rPr>
                <w:sz w:val="21"/>
                <w:szCs w:val="21"/>
              </w:rPr>
              <w:t>2021</w:t>
            </w:r>
            <w:r>
              <w:rPr>
                <w:sz w:val="21"/>
                <w:szCs w:val="21"/>
              </w:rPr>
              <w:t>,</w:t>
            </w:r>
            <w:r w:rsidRPr="007432F6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Sept - Dec</w:t>
            </w:r>
          </w:p>
          <w:p w14:paraId="75847090" w14:textId="77777777" w:rsidR="00C848BE" w:rsidRDefault="00C848BE" w:rsidP="00C848BE">
            <w:pPr>
              <w:pStyle w:val="JobTitleandDegree"/>
              <w:rPr>
                <w:i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Electrical</w:t>
            </w:r>
            <w:r w:rsidRPr="007432F6">
              <w:rPr>
                <w:sz w:val="21"/>
                <w:szCs w:val="21"/>
              </w:rPr>
              <w:t xml:space="preserve"> Engineer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i/>
                <w:iCs/>
                <w:sz w:val="21"/>
                <w:szCs w:val="21"/>
              </w:rPr>
              <w:t xml:space="preserve">ESC204 – Praxis III </w:t>
            </w:r>
          </w:p>
          <w:p w14:paraId="17CBD187" w14:textId="576FCB90" w:rsidR="00C848BE" w:rsidRPr="00341429" w:rsidRDefault="00C848BE" w:rsidP="00C848BE">
            <w:pPr>
              <w:pStyle w:val="JobTitleandDegree"/>
              <w:rPr>
                <w:b w:val="0"/>
                <w:bCs/>
                <w:sz w:val="21"/>
                <w:szCs w:val="21"/>
              </w:rPr>
            </w:pPr>
            <w:r w:rsidRPr="00341429">
              <w:rPr>
                <w:b w:val="0"/>
                <w:bCs/>
                <w:sz w:val="21"/>
                <w:szCs w:val="21"/>
              </w:rPr>
              <w:t>Engineering Design Course</w:t>
            </w:r>
          </w:p>
          <w:p w14:paraId="4352DAAF" w14:textId="7C75C12D" w:rsidR="00C848BE" w:rsidRDefault="00C848BE" w:rsidP="004D1C98">
            <w:pPr>
              <w:pStyle w:val="JobTitleandDegree"/>
              <w:numPr>
                <w:ilvl w:val="0"/>
                <w:numId w:val="13"/>
              </w:numPr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 xml:space="preserve">Implemented a </w:t>
            </w:r>
            <w:r w:rsidRPr="00E65D15">
              <w:rPr>
                <w:sz w:val="21"/>
                <w:szCs w:val="21"/>
              </w:rPr>
              <w:t>DC motor</w:t>
            </w:r>
            <w:r>
              <w:rPr>
                <w:b w:val="0"/>
                <w:bCs/>
                <w:sz w:val="21"/>
                <w:szCs w:val="21"/>
              </w:rPr>
              <w:t xml:space="preserve"> to control rotation of an extrusion screw for proxy melted plastic experiment</w:t>
            </w:r>
          </w:p>
          <w:p w14:paraId="3496232E" w14:textId="77777777" w:rsidR="00C848BE" w:rsidRDefault="00C848BE" w:rsidP="004D1C98">
            <w:pPr>
              <w:pStyle w:val="JobTitleandDegree"/>
              <w:numPr>
                <w:ilvl w:val="0"/>
                <w:numId w:val="13"/>
              </w:numPr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 xml:space="preserve">Used </w:t>
            </w:r>
            <w:r w:rsidRPr="00341429">
              <w:rPr>
                <w:sz w:val="21"/>
                <w:szCs w:val="21"/>
              </w:rPr>
              <w:t>RP2040 microcontroller</w:t>
            </w:r>
            <w:r>
              <w:rPr>
                <w:b w:val="0"/>
                <w:bCs/>
                <w:sz w:val="21"/>
                <w:szCs w:val="21"/>
              </w:rPr>
              <w:t xml:space="preserve"> along with </w:t>
            </w:r>
            <w:r w:rsidRPr="00341429">
              <w:rPr>
                <w:sz w:val="21"/>
                <w:szCs w:val="21"/>
              </w:rPr>
              <w:t>A4988 Motor Driver</w:t>
            </w:r>
            <w:r>
              <w:rPr>
                <w:b w:val="0"/>
                <w:bCs/>
                <w:sz w:val="21"/>
                <w:szCs w:val="21"/>
              </w:rPr>
              <w:t xml:space="preserve">, controlled via </w:t>
            </w:r>
            <w:proofErr w:type="spellStart"/>
            <w:r w:rsidRPr="00341429">
              <w:rPr>
                <w:sz w:val="21"/>
                <w:szCs w:val="21"/>
              </w:rPr>
              <w:t>CircuitPython</w:t>
            </w:r>
            <w:proofErr w:type="spellEnd"/>
            <w:r>
              <w:rPr>
                <w:b w:val="0"/>
                <w:bCs/>
                <w:sz w:val="21"/>
                <w:szCs w:val="21"/>
              </w:rPr>
              <w:t xml:space="preserve">. </w:t>
            </w:r>
          </w:p>
          <w:p w14:paraId="187CA0AD" w14:textId="3E69018F" w:rsidR="00C848BE" w:rsidRPr="001D06DD" w:rsidRDefault="00C848BE" w:rsidP="004D1C98">
            <w:pPr>
              <w:pStyle w:val="JobTitleandDegree"/>
              <w:numPr>
                <w:ilvl w:val="0"/>
                <w:numId w:val="13"/>
              </w:numPr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 xml:space="preserve">The motor rotates in </w:t>
            </w:r>
            <w:r>
              <w:rPr>
                <w:sz w:val="21"/>
                <w:szCs w:val="21"/>
              </w:rPr>
              <w:t>D</w:t>
            </w:r>
            <w:r w:rsidRPr="001D06DD">
              <w:rPr>
                <w:sz w:val="21"/>
                <w:szCs w:val="21"/>
              </w:rPr>
              <w:t xml:space="preserve">ifferent </w:t>
            </w:r>
            <w:r w:rsidR="00E54EE0">
              <w:rPr>
                <w:sz w:val="21"/>
                <w:szCs w:val="21"/>
              </w:rPr>
              <w:t>S</w:t>
            </w:r>
            <w:r w:rsidRPr="001D06DD">
              <w:rPr>
                <w:sz w:val="21"/>
                <w:szCs w:val="21"/>
              </w:rPr>
              <w:t xml:space="preserve">peeds </w:t>
            </w:r>
            <w:r w:rsidRPr="00C4049E">
              <w:rPr>
                <w:b w:val="0"/>
                <w:bCs/>
                <w:sz w:val="21"/>
                <w:szCs w:val="21"/>
              </w:rPr>
              <w:t>and</w:t>
            </w:r>
            <w:r w:rsidRPr="001D06DD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 w:rsidRPr="001D06DD">
              <w:rPr>
                <w:sz w:val="21"/>
                <w:szCs w:val="21"/>
              </w:rPr>
              <w:t>irections</w:t>
            </w:r>
            <w:r>
              <w:rPr>
                <w:b w:val="0"/>
                <w:bCs/>
                <w:sz w:val="21"/>
                <w:szCs w:val="21"/>
              </w:rPr>
              <w:t xml:space="preserve">. States can be changed via a </w:t>
            </w:r>
            <w:r>
              <w:rPr>
                <w:sz w:val="21"/>
                <w:szCs w:val="21"/>
              </w:rPr>
              <w:t>B</w:t>
            </w:r>
            <w:r w:rsidRPr="001D06DD">
              <w:rPr>
                <w:sz w:val="21"/>
                <w:szCs w:val="21"/>
              </w:rPr>
              <w:t>utton</w:t>
            </w:r>
            <w:r>
              <w:rPr>
                <w:b w:val="0"/>
                <w:bCs/>
                <w:sz w:val="21"/>
                <w:szCs w:val="21"/>
              </w:rPr>
              <w:t xml:space="preserve">. </w:t>
            </w:r>
            <w:r w:rsidRPr="001D06DD">
              <w:rPr>
                <w:sz w:val="21"/>
                <w:szCs w:val="21"/>
              </w:rPr>
              <w:t>LEDs</w:t>
            </w:r>
            <w:r>
              <w:rPr>
                <w:b w:val="0"/>
                <w:bCs/>
                <w:sz w:val="21"/>
                <w:szCs w:val="21"/>
              </w:rPr>
              <w:t xml:space="preserve"> are also implemented to indicate current mode of operation.</w:t>
            </w:r>
          </w:p>
          <w:p w14:paraId="1F8524B4" w14:textId="77777777" w:rsidR="004D1C98" w:rsidRPr="007432F6" w:rsidRDefault="004D1C98" w:rsidP="004D1C98">
            <w:pPr>
              <w:pStyle w:val="DateRange"/>
              <w:rPr>
                <w:sz w:val="21"/>
                <w:szCs w:val="21"/>
              </w:rPr>
            </w:pPr>
            <w:r w:rsidRPr="007432F6">
              <w:rPr>
                <w:sz w:val="21"/>
                <w:szCs w:val="21"/>
              </w:rPr>
              <w:t>2019 Sept – 2021 Jun</w:t>
            </w:r>
          </w:p>
          <w:p w14:paraId="51DDC570" w14:textId="77777777" w:rsidR="004D1C98" w:rsidRPr="00B0371D" w:rsidRDefault="004D1C98" w:rsidP="004D1C98">
            <w:pPr>
              <w:pStyle w:val="JobTitleandDegree"/>
              <w:rPr>
                <w:sz w:val="21"/>
                <w:szCs w:val="21"/>
              </w:rPr>
            </w:pPr>
            <w:r w:rsidRPr="008F7F6D">
              <w:rPr>
                <w:sz w:val="21"/>
                <w:szCs w:val="21"/>
              </w:rPr>
              <w:t>Oboist</w:t>
            </w:r>
            <w:r>
              <w:rPr>
                <w:sz w:val="21"/>
                <w:szCs w:val="21"/>
              </w:rPr>
              <w:t xml:space="preserve">, </w:t>
            </w:r>
            <w:r w:rsidRPr="007432F6">
              <w:rPr>
                <w:i/>
                <w:iCs/>
                <w:sz w:val="21"/>
                <w:szCs w:val="21"/>
              </w:rPr>
              <w:t>Toronto Symphony Youth Orchestra</w:t>
            </w:r>
          </w:p>
          <w:p w14:paraId="43EC2E6E" w14:textId="77777777" w:rsidR="004D1C98" w:rsidRPr="007432F6" w:rsidRDefault="004D1C98" w:rsidP="004D1C98">
            <w:pPr>
              <w:pStyle w:val="JobTitleandDegree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7432F6">
              <w:rPr>
                <w:sz w:val="21"/>
                <w:szCs w:val="21"/>
              </w:rPr>
              <w:t xml:space="preserve">Principal Oboist </w:t>
            </w:r>
            <w:r w:rsidRPr="007432F6">
              <w:rPr>
                <w:b w:val="0"/>
                <w:bCs/>
                <w:sz w:val="21"/>
                <w:szCs w:val="21"/>
              </w:rPr>
              <w:t>in 2020/21 season</w:t>
            </w:r>
            <w:r>
              <w:rPr>
                <w:b w:val="0"/>
                <w:bCs/>
                <w:sz w:val="21"/>
                <w:szCs w:val="21"/>
              </w:rPr>
              <w:t>.</w:t>
            </w:r>
          </w:p>
          <w:p w14:paraId="56BE1C82" w14:textId="77777777" w:rsidR="004D1C98" w:rsidRPr="007432F6" w:rsidRDefault="004D1C98" w:rsidP="004D1C98">
            <w:pPr>
              <w:pStyle w:val="JobTitleandDegree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7432F6">
              <w:rPr>
                <w:sz w:val="21"/>
                <w:szCs w:val="21"/>
              </w:rPr>
              <w:t xml:space="preserve">Principal English Hornist </w:t>
            </w:r>
            <w:r w:rsidRPr="007432F6">
              <w:rPr>
                <w:b w:val="0"/>
                <w:bCs/>
                <w:sz w:val="21"/>
                <w:szCs w:val="21"/>
              </w:rPr>
              <w:t>in both seasons</w:t>
            </w:r>
            <w:r>
              <w:rPr>
                <w:b w:val="0"/>
                <w:bCs/>
                <w:sz w:val="21"/>
                <w:szCs w:val="21"/>
              </w:rPr>
              <w:t>.</w:t>
            </w:r>
          </w:p>
          <w:p w14:paraId="56588C4E" w14:textId="77777777" w:rsidR="004D1C98" w:rsidRPr="007432F6" w:rsidRDefault="004D1C98" w:rsidP="004D1C98">
            <w:pPr>
              <w:pStyle w:val="JobTitleandDegree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7432F6">
              <w:rPr>
                <w:b w:val="0"/>
                <w:bCs/>
                <w:sz w:val="21"/>
                <w:szCs w:val="21"/>
              </w:rPr>
              <w:t xml:space="preserve">Performed two concerts live with recognizable </w:t>
            </w:r>
            <w:r w:rsidRPr="007432F6">
              <w:rPr>
                <w:sz w:val="21"/>
                <w:szCs w:val="21"/>
              </w:rPr>
              <w:t>solos</w:t>
            </w:r>
            <w:r>
              <w:rPr>
                <w:sz w:val="21"/>
                <w:szCs w:val="21"/>
              </w:rPr>
              <w:t>.</w:t>
            </w:r>
          </w:p>
          <w:p w14:paraId="1E0B6773" w14:textId="77777777" w:rsidR="004D1C98" w:rsidRPr="009935D0" w:rsidRDefault="004D1C98" w:rsidP="004D1C98">
            <w:pPr>
              <w:pStyle w:val="JobTitleandDegree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 w:rsidRPr="007432F6">
              <w:rPr>
                <w:b w:val="0"/>
                <w:bCs/>
                <w:sz w:val="21"/>
                <w:szCs w:val="21"/>
              </w:rPr>
              <w:t xml:space="preserve">Demonstrated </w:t>
            </w:r>
            <w:r w:rsidRPr="007432F6">
              <w:rPr>
                <w:sz w:val="21"/>
                <w:szCs w:val="21"/>
              </w:rPr>
              <w:t>leadership</w:t>
            </w:r>
            <w:r w:rsidRPr="007432F6">
              <w:rPr>
                <w:b w:val="0"/>
                <w:bCs/>
                <w:sz w:val="21"/>
                <w:szCs w:val="21"/>
              </w:rPr>
              <w:t xml:space="preserve"> within woodwind section</w:t>
            </w:r>
            <w:r>
              <w:rPr>
                <w:b w:val="0"/>
                <w:bCs/>
                <w:sz w:val="21"/>
                <w:szCs w:val="21"/>
              </w:rPr>
              <w:t>.</w:t>
            </w:r>
          </w:p>
          <w:p w14:paraId="4BFF667E" w14:textId="17C2D065" w:rsidR="00C848BE" w:rsidRPr="004D1C98" w:rsidRDefault="004D1C98" w:rsidP="004D1C98">
            <w:pPr>
              <w:pStyle w:val="JobTitleandDegree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 xml:space="preserve">Demonstration of </w:t>
            </w:r>
            <w:r>
              <w:rPr>
                <w:sz w:val="21"/>
                <w:szCs w:val="21"/>
              </w:rPr>
              <w:t>t</w:t>
            </w:r>
            <w:r w:rsidRPr="009935D0">
              <w:rPr>
                <w:sz w:val="21"/>
                <w:szCs w:val="21"/>
              </w:rPr>
              <w:t xml:space="preserve">ime </w:t>
            </w:r>
            <w:r>
              <w:rPr>
                <w:sz w:val="21"/>
                <w:szCs w:val="21"/>
              </w:rPr>
              <w:t>m</w:t>
            </w:r>
            <w:r w:rsidRPr="009935D0">
              <w:rPr>
                <w:sz w:val="21"/>
                <w:szCs w:val="21"/>
              </w:rPr>
              <w:t>anagement</w:t>
            </w:r>
            <w:r>
              <w:rPr>
                <w:b w:val="0"/>
                <w:bCs/>
                <w:sz w:val="21"/>
                <w:szCs w:val="21"/>
              </w:rPr>
              <w:t xml:space="preserve"> between schoolwork and extracurricular activities.</w:t>
            </w:r>
          </w:p>
        </w:tc>
        <w:tc>
          <w:tcPr>
            <w:tcW w:w="377" w:type="pct"/>
            <w:vMerge w:val="restart"/>
          </w:tcPr>
          <w:p w14:paraId="200BD12F" w14:textId="6AAA2321" w:rsidR="00C848BE" w:rsidRDefault="00C848BE" w:rsidP="00C848BE"/>
        </w:tc>
        <w:tc>
          <w:tcPr>
            <w:tcW w:w="1658" w:type="pct"/>
          </w:tcPr>
          <w:p w14:paraId="0064B0A6" w14:textId="27B28BA9" w:rsidR="00C848BE" w:rsidRPr="00E6525B" w:rsidRDefault="00C848BE" w:rsidP="00C848BE">
            <w:pPr>
              <w:pStyle w:val="DateRange"/>
            </w:pPr>
            <w:r>
              <w:t>2019-2024 (projected)</w:t>
            </w:r>
          </w:p>
          <w:p w14:paraId="31D9891A" w14:textId="0C18F51E" w:rsidR="00C848BE" w:rsidRPr="001D06DD" w:rsidRDefault="00C848BE" w:rsidP="00C848BE">
            <w:pPr>
              <w:pStyle w:val="JobTitleandDegree"/>
              <w:rPr>
                <w:b w:val="0"/>
                <w:bCs/>
              </w:rPr>
            </w:pPr>
            <w:r w:rsidRPr="00D553B9">
              <w:rPr>
                <w:b w:val="0"/>
                <w:bCs/>
              </w:rPr>
              <w:t xml:space="preserve">Candidate </w:t>
            </w:r>
            <w:proofErr w:type="spellStart"/>
            <w:r>
              <w:t>BASc</w:t>
            </w:r>
            <w:proofErr w:type="spellEnd"/>
            <w:r>
              <w:t xml:space="preserve">. </w:t>
            </w:r>
            <w:r>
              <w:rPr>
                <w:b w:val="0"/>
                <w:bCs/>
              </w:rPr>
              <w:t>in</w:t>
            </w:r>
          </w:p>
          <w:p w14:paraId="016D7827" w14:textId="4D5C58AC" w:rsidR="00C848BE" w:rsidRDefault="00C848BE" w:rsidP="00C848BE">
            <w:pPr>
              <w:pStyle w:val="JobTitleandDegree"/>
            </w:pPr>
            <w:r>
              <w:t>Engineering Science</w:t>
            </w:r>
          </w:p>
          <w:p w14:paraId="5FA71987" w14:textId="414ED5B2" w:rsidR="00C848BE" w:rsidRPr="00FC49E3" w:rsidRDefault="00C848BE" w:rsidP="00C848BE">
            <w:pPr>
              <w:pStyle w:val="JobTitleandDegree"/>
            </w:pPr>
            <w:r>
              <w:t>Aerospace Option</w:t>
            </w:r>
          </w:p>
          <w:p w14:paraId="288B3413" w14:textId="77777777" w:rsidR="00C848BE" w:rsidRDefault="00C848BE" w:rsidP="00C848BE">
            <w:r>
              <w:t>University of Toronto</w:t>
            </w:r>
            <w:r w:rsidRPr="00D87E03">
              <w:t xml:space="preserve"> </w:t>
            </w:r>
          </w:p>
          <w:p w14:paraId="316DF2D5" w14:textId="6B8E62EB" w:rsidR="00C848BE" w:rsidRDefault="00A7773B" w:rsidP="00C848BE">
            <w:proofErr w:type="spellStart"/>
            <w:r>
              <w:t>c</w:t>
            </w:r>
            <w:r w:rsidR="00C848BE">
              <w:t>GPA</w:t>
            </w:r>
            <w:proofErr w:type="spellEnd"/>
            <w:r w:rsidR="00C848BE">
              <w:t>: 3.</w:t>
            </w:r>
            <w:r w:rsidR="00DB3AEC">
              <w:t>8/4.0</w:t>
            </w:r>
          </w:p>
          <w:p w14:paraId="622E24ED" w14:textId="77777777" w:rsidR="00C848BE" w:rsidRPr="001B1289" w:rsidRDefault="00C848BE" w:rsidP="00C848BE">
            <w:pPr>
              <w:rPr>
                <w:b/>
                <w:bCs/>
              </w:rPr>
            </w:pPr>
            <w:r w:rsidRPr="001B1289">
              <w:rPr>
                <w:b/>
                <w:bCs/>
              </w:rPr>
              <w:t>Relevant courses</w:t>
            </w:r>
          </w:p>
          <w:p w14:paraId="2A86BBCF" w14:textId="77777777" w:rsidR="00C848BE" w:rsidRPr="009556E9" w:rsidRDefault="00C848BE" w:rsidP="00C848BE">
            <w:pPr>
              <w:pStyle w:val="ListParagraph"/>
              <w:numPr>
                <w:ilvl w:val="0"/>
                <w:numId w:val="13"/>
              </w:numPr>
              <w:rPr>
                <w:sz w:val="16"/>
              </w:rPr>
            </w:pPr>
            <w:r w:rsidRPr="009556E9">
              <w:rPr>
                <w:sz w:val="16"/>
              </w:rPr>
              <w:t>Ordinary Differential Equations</w:t>
            </w:r>
          </w:p>
          <w:p w14:paraId="5921049C" w14:textId="00F46D4A" w:rsidR="00C848BE" w:rsidRPr="009556E9" w:rsidRDefault="00C848BE" w:rsidP="00C848BE">
            <w:pPr>
              <w:pStyle w:val="ListParagraph"/>
              <w:numPr>
                <w:ilvl w:val="0"/>
                <w:numId w:val="13"/>
              </w:numPr>
              <w:rPr>
                <w:sz w:val="16"/>
              </w:rPr>
            </w:pPr>
            <w:r w:rsidRPr="009556E9">
              <w:rPr>
                <w:sz w:val="16"/>
              </w:rPr>
              <w:t>Partial Differential Equations</w:t>
            </w:r>
          </w:p>
          <w:p w14:paraId="3C116409" w14:textId="52844B7C" w:rsidR="00C848BE" w:rsidRPr="009556E9" w:rsidRDefault="00C848BE" w:rsidP="00C848BE">
            <w:pPr>
              <w:pStyle w:val="ListParagraph"/>
              <w:numPr>
                <w:ilvl w:val="0"/>
                <w:numId w:val="13"/>
              </w:numPr>
              <w:rPr>
                <w:sz w:val="16"/>
              </w:rPr>
            </w:pPr>
            <w:r w:rsidRPr="009556E9">
              <w:rPr>
                <w:sz w:val="16"/>
              </w:rPr>
              <w:t>Linear Algebra</w:t>
            </w:r>
          </w:p>
          <w:p w14:paraId="18FA0B6E" w14:textId="77777777" w:rsidR="000E13FD" w:rsidRDefault="009556E9" w:rsidP="00C848BE">
            <w:pPr>
              <w:pStyle w:val="ListParagraph"/>
              <w:numPr>
                <w:ilvl w:val="0"/>
                <w:numId w:val="13"/>
              </w:numPr>
              <w:rPr>
                <w:sz w:val="16"/>
              </w:rPr>
            </w:pPr>
            <w:r w:rsidRPr="009556E9">
              <w:rPr>
                <w:sz w:val="16"/>
              </w:rPr>
              <w:t>Scientific Computing</w:t>
            </w:r>
          </w:p>
          <w:p w14:paraId="66B9D152" w14:textId="0C905ADA" w:rsidR="00C848BE" w:rsidRPr="009556E9" w:rsidRDefault="009556E9" w:rsidP="00C848BE">
            <w:pPr>
              <w:pStyle w:val="ListParagraph"/>
              <w:numPr>
                <w:ilvl w:val="0"/>
                <w:numId w:val="13"/>
              </w:numPr>
              <w:rPr>
                <w:sz w:val="16"/>
              </w:rPr>
            </w:pPr>
            <w:r w:rsidRPr="009556E9">
              <w:rPr>
                <w:sz w:val="16"/>
              </w:rPr>
              <w:t>Aerodynamics/Gas Dynamics</w:t>
            </w:r>
          </w:p>
          <w:p w14:paraId="122D0A4C" w14:textId="6007C170" w:rsidR="00C848BE" w:rsidRPr="009556E9" w:rsidRDefault="009556E9" w:rsidP="00C848BE">
            <w:pPr>
              <w:pStyle w:val="ListParagraph"/>
              <w:numPr>
                <w:ilvl w:val="0"/>
                <w:numId w:val="13"/>
              </w:numPr>
              <w:rPr>
                <w:sz w:val="16"/>
              </w:rPr>
            </w:pPr>
            <w:r w:rsidRPr="009556E9">
              <w:rPr>
                <w:sz w:val="16"/>
              </w:rPr>
              <w:t>Classical Mechanics/Dynamics</w:t>
            </w:r>
          </w:p>
          <w:p w14:paraId="5BF63623" w14:textId="77777777" w:rsidR="00C848BE" w:rsidRPr="009556E9" w:rsidRDefault="00C848BE" w:rsidP="00C848BE">
            <w:pPr>
              <w:pStyle w:val="ListParagraph"/>
              <w:numPr>
                <w:ilvl w:val="0"/>
                <w:numId w:val="13"/>
              </w:numPr>
              <w:rPr>
                <w:sz w:val="16"/>
              </w:rPr>
            </w:pPr>
            <w:r w:rsidRPr="009556E9">
              <w:rPr>
                <w:sz w:val="16"/>
              </w:rPr>
              <w:t>Digital and Computer Systems</w:t>
            </w:r>
          </w:p>
          <w:p w14:paraId="7F598EA5" w14:textId="3907246E" w:rsidR="009556E9" w:rsidRDefault="00C848BE" w:rsidP="009556E9">
            <w:pPr>
              <w:pStyle w:val="ListParagraph"/>
              <w:numPr>
                <w:ilvl w:val="0"/>
                <w:numId w:val="13"/>
              </w:numPr>
            </w:pPr>
            <w:r w:rsidRPr="009556E9">
              <w:rPr>
                <w:sz w:val="16"/>
              </w:rPr>
              <w:t>Praxis I, II and III</w:t>
            </w:r>
          </w:p>
        </w:tc>
      </w:tr>
      <w:tr w:rsidR="00C848BE" w14:paraId="3C98716A" w14:textId="77777777" w:rsidTr="00437FB6">
        <w:trPr>
          <w:trHeight w:val="407"/>
        </w:trPr>
        <w:tc>
          <w:tcPr>
            <w:tcW w:w="2965" w:type="pct"/>
            <w:vMerge/>
          </w:tcPr>
          <w:p w14:paraId="1F838204" w14:textId="77777777" w:rsidR="00C848BE" w:rsidRPr="00E97CB2" w:rsidRDefault="00C848BE" w:rsidP="00C848BE">
            <w:pPr>
              <w:pStyle w:val="Heading1"/>
            </w:pPr>
          </w:p>
        </w:tc>
        <w:tc>
          <w:tcPr>
            <w:tcW w:w="377" w:type="pct"/>
            <w:vMerge/>
          </w:tcPr>
          <w:p w14:paraId="131F8728" w14:textId="77777777" w:rsidR="00C848BE" w:rsidRDefault="00C848BE" w:rsidP="00C848BE"/>
        </w:tc>
        <w:tc>
          <w:tcPr>
            <w:tcW w:w="1658" w:type="pct"/>
          </w:tcPr>
          <w:p w14:paraId="3B90C9BF" w14:textId="2FEA703F" w:rsidR="00C848BE" w:rsidRPr="00E97CB2" w:rsidRDefault="00C848BE" w:rsidP="00C848BE">
            <w:pPr>
              <w:pStyle w:val="Heading1"/>
            </w:pPr>
            <w:r>
              <w:t>Technical Skills</w:t>
            </w:r>
          </w:p>
        </w:tc>
      </w:tr>
      <w:tr w:rsidR="00C848BE" w:rsidRPr="00F5689F" w14:paraId="5A6CD5F3" w14:textId="77777777" w:rsidTr="00E54EE0">
        <w:trPr>
          <w:trHeight w:val="66"/>
        </w:trPr>
        <w:tc>
          <w:tcPr>
            <w:tcW w:w="2965" w:type="pct"/>
            <w:vMerge/>
            <w:shd w:val="clear" w:color="auto" w:fill="auto"/>
          </w:tcPr>
          <w:p w14:paraId="3F43BEDB" w14:textId="77777777" w:rsidR="00C848BE" w:rsidRPr="00F5689F" w:rsidRDefault="00C848BE" w:rsidP="00C848B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4FDBF1D" w14:textId="77777777" w:rsidR="00C848BE" w:rsidRPr="00F5689F" w:rsidRDefault="00C848BE" w:rsidP="00C848B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5997010" w14:textId="77777777" w:rsidR="00C848BE" w:rsidRPr="00F5689F" w:rsidRDefault="00C848BE" w:rsidP="00C848BE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EEC03" wp14:editId="53C0E9C2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52093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848BE" w14:paraId="30888A27" w14:textId="77777777" w:rsidTr="00E54EE0">
        <w:trPr>
          <w:trHeight w:val="3442"/>
        </w:trPr>
        <w:tc>
          <w:tcPr>
            <w:tcW w:w="2965" w:type="pct"/>
            <w:vMerge/>
          </w:tcPr>
          <w:p w14:paraId="1C58B7B3" w14:textId="77777777" w:rsidR="00C848BE" w:rsidRPr="00E97CB2" w:rsidRDefault="00C848BE" w:rsidP="00C848BE">
            <w:pPr>
              <w:pStyle w:val="DateRange"/>
            </w:pPr>
          </w:p>
        </w:tc>
        <w:tc>
          <w:tcPr>
            <w:tcW w:w="377" w:type="pct"/>
            <w:vMerge/>
          </w:tcPr>
          <w:p w14:paraId="128C2180" w14:textId="77777777" w:rsidR="00C848BE" w:rsidRDefault="00C848BE" w:rsidP="00C848BE"/>
        </w:tc>
        <w:tc>
          <w:tcPr>
            <w:tcW w:w="1658" w:type="pct"/>
          </w:tcPr>
          <w:p w14:paraId="568F9779" w14:textId="7F8054E4" w:rsidR="00C848BE" w:rsidRDefault="00C848BE" w:rsidP="00C848BE">
            <w:pPr>
              <w:pStyle w:val="SkillsBullets"/>
            </w:pPr>
            <w:r>
              <w:t xml:space="preserve">Coding in: </w:t>
            </w:r>
            <w:r w:rsidRPr="00662BD6">
              <w:rPr>
                <w:b/>
                <w:bCs/>
              </w:rPr>
              <w:t>Python</w:t>
            </w:r>
            <w:r>
              <w:t xml:space="preserve">, </w:t>
            </w:r>
            <w:r w:rsidRPr="007432F6">
              <w:rPr>
                <w:b/>
                <w:bCs/>
              </w:rPr>
              <w:t>MATLAB</w:t>
            </w:r>
            <w:r>
              <w:t>, C, Verilog, and Assembly Language</w:t>
            </w:r>
          </w:p>
          <w:p w14:paraId="6353AE7B" w14:textId="662CDE7C" w:rsidR="00C848BE" w:rsidRDefault="00C848BE" w:rsidP="00C848BE">
            <w:pPr>
              <w:pStyle w:val="SkillsBullets"/>
              <w:rPr>
                <w:b/>
                <w:bCs/>
              </w:rPr>
            </w:pPr>
            <w:r>
              <w:t xml:space="preserve">CAD: </w:t>
            </w:r>
            <w:r w:rsidRPr="00662BD6">
              <w:rPr>
                <w:b/>
                <w:bCs/>
              </w:rPr>
              <w:t>Fusion360, MeshLab</w:t>
            </w:r>
          </w:p>
          <w:p w14:paraId="2C011C57" w14:textId="0AAD36C5" w:rsidR="00C848BE" w:rsidRPr="00E65D15" w:rsidRDefault="00C848BE" w:rsidP="00C848BE">
            <w:pPr>
              <w:pStyle w:val="SkillsBullets"/>
              <w:rPr>
                <w:b/>
                <w:bCs/>
              </w:rPr>
            </w:pPr>
            <w:r w:rsidRPr="00E65D15">
              <w:rPr>
                <w:b/>
                <w:bCs/>
              </w:rPr>
              <w:t>Microcontroller,</w:t>
            </w:r>
            <w:r>
              <w:t xml:space="preserve"> </w:t>
            </w:r>
            <w:r w:rsidRPr="00E65D15">
              <w:rPr>
                <w:b/>
                <w:bCs/>
              </w:rPr>
              <w:t>Motor Drivers</w:t>
            </w:r>
            <w:r>
              <w:rPr>
                <w:b/>
                <w:bCs/>
              </w:rPr>
              <w:t xml:space="preserve">, </w:t>
            </w:r>
            <w:r w:rsidRPr="00E65D15">
              <w:t xml:space="preserve">and </w:t>
            </w:r>
            <w:proofErr w:type="spellStart"/>
            <w:r w:rsidRPr="00E65D15">
              <w:rPr>
                <w:b/>
                <w:bCs/>
              </w:rPr>
              <w:t>CircuitPython</w:t>
            </w:r>
            <w:proofErr w:type="spellEnd"/>
          </w:p>
          <w:p w14:paraId="372BBC10" w14:textId="77777777" w:rsidR="00C848BE" w:rsidRDefault="00C848BE" w:rsidP="00C848BE">
            <w:pPr>
              <w:pStyle w:val="SkillsBullets"/>
            </w:pPr>
            <w:r>
              <w:t xml:space="preserve">Proficiency in </w:t>
            </w:r>
            <w:r w:rsidRPr="00662BD6">
              <w:rPr>
                <w:b/>
                <w:bCs/>
              </w:rPr>
              <w:t>Microsoft Excel &amp; Word</w:t>
            </w:r>
          </w:p>
          <w:p w14:paraId="5D8BC11D" w14:textId="615DC0B7" w:rsidR="00C848BE" w:rsidRPr="001B1289" w:rsidRDefault="00C848BE" w:rsidP="00C848BE">
            <w:pPr>
              <w:pStyle w:val="SkillsBullets"/>
            </w:pPr>
            <w:r>
              <w:t xml:space="preserve">Proficiency in Python packages including </w:t>
            </w:r>
            <w:proofErr w:type="spellStart"/>
            <w:r w:rsidRPr="00662BD6">
              <w:rPr>
                <w:b/>
                <w:bCs/>
              </w:rPr>
              <w:t>PyTorch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and</w:t>
            </w:r>
            <w:r w:rsidRPr="00662BD6">
              <w:rPr>
                <w:b/>
                <w:bCs/>
              </w:rPr>
              <w:t xml:space="preserve"> </w:t>
            </w:r>
            <w:proofErr w:type="spellStart"/>
            <w:r w:rsidRPr="00662BD6">
              <w:rPr>
                <w:b/>
                <w:bCs/>
              </w:rPr>
              <w:t>Numpy</w:t>
            </w:r>
            <w:proofErr w:type="spellEnd"/>
          </w:p>
          <w:p w14:paraId="1F7B9A4C" w14:textId="77777777" w:rsidR="00C848BE" w:rsidRPr="001B1289" w:rsidRDefault="00C848BE" w:rsidP="00C848BE">
            <w:pPr>
              <w:pStyle w:val="SkillsBullets"/>
            </w:pPr>
            <w:r>
              <w:rPr>
                <w:b/>
              </w:rPr>
              <w:t xml:space="preserve">Optimization </w:t>
            </w:r>
          </w:p>
          <w:p w14:paraId="2EA248F8" w14:textId="77777777" w:rsidR="00C848BE" w:rsidRPr="007432F6" w:rsidRDefault="00C848BE" w:rsidP="00C848BE">
            <w:pPr>
              <w:pStyle w:val="SkillsBullets"/>
            </w:pPr>
            <w:r>
              <w:rPr>
                <w:b/>
              </w:rPr>
              <w:t>Numerical Solver</w:t>
            </w:r>
          </w:p>
          <w:p w14:paraId="1C597FCD" w14:textId="47EBC78F" w:rsidR="00C848BE" w:rsidRPr="00E6525B" w:rsidRDefault="00C848BE" w:rsidP="00C848BE">
            <w:pPr>
              <w:pStyle w:val="SkillsBullets"/>
            </w:pPr>
            <w:r>
              <w:rPr>
                <w:b/>
              </w:rPr>
              <w:t xml:space="preserve">Design Engineering </w:t>
            </w:r>
            <w:r w:rsidRPr="006D57D5">
              <w:rPr>
                <w:bCs/>
              </w:rPr>
              <w:t>and</w:t>
            </w:r>
            <w:r>
              <w:rPr>
                <w:b/>
              </w:rPr>
              <w:t xml:space="preserve"> Integration</w:t>
            </w:r>
          </w:p>
        </w:tc>
      </w:tr>
      <w:tr w:rsidR="00C848BE" w14:paraId="28FEFBF9" w14:textId="77777777" w:rsidTr="00437FB6">
        <w:trPr>
          <w:trHeight w:val="407"/>
        </w:trPr>
        <w:tc>
          <w:tcPr>
            <w:tcW w:w="2965" w:type="pct"/>
            <w:vMerge/>
          </w:tcPr>
          <w:p w14:paraId="0128DA3B" w14:textId="77777777" w:rsidR="00C848BE" w:rsidRPr="00E97CB2" w:rsidRDefault="00C848BE" w:rsidP="00C848BE">
            <w:pPr>
              <w:pStyle w:val="Heading1"/>
            </w:pPr>
          </w:p>
        </w:tc>
        <w:tc>
          <w:tcPr>
            <w:tcW w:w="377" w:type="pct"/>
            <w:vMerge/>
          </w:tcPr>
          <w:p w14:paraId="1748B7AB" w14:textId="77777777" w:rsidR="00C848BE" w:rsidRDefault="00C848BE" w:rsidP="00C848BE"/>
        </w:tc>
        <w:tc>
          <w:tcPr>
            <w:tcW w:w="1658" w:type="pct"/>
          </w:tcPr>
          <w:p w14:paraId="5BBAD15E" w14:textId="68B2F971" w:rsidR="00C848BE" w:rsidRPr="00E97CB2" w:rsidRDefault="00C848BE" w:rsidP="00C848BE">
            <w:pPr>
              <w:pStyle w:val="Heading1"/>
            </w:pPr>
            <w:r>
              <w:t>Soft Skills</w:t>
            </w:r>
          </w:p>
        </w:tc>
      </w:tr>
      <w:tr w:rsidR="00C848BE" w:rsidRPr="00F5689F" w14:paraId="6FE28B6D" w14:textId="77777777" w:rsidTr="00437FB6">
        <w:trPr>
          <w:trHeight w:val="82"/>
        </w:trPr>
        <w:tc>
          <w:tcPr>
            <w:tcW w:w="2965" w:type="pct"/>
            <w:vMerge/>
            <w:shd w:val="clear" w:color="auto" w:fill="auto"/>
          </w:tcPr>
          <w:p w14:paraId="59154224" w14:textId="77777777" w:rsidR="00C848BE" w:rsidRPr="00F5689F" w:rsidRDefault="00C848BE" w:rsidP="00C848B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F97523F" w14:textId="77777777" w:rsidR="00C848BE" w:rsidRPr="00F5689F" w:rsidRDefault="00C848BE" w:rsidP="00C848BE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B3AF556" w14:textId="77777777" w:rsidR="00C848BE" w:rsidRPr="00F5689F" w:rsidRDefault="00C848BE" w:rsidP="00C848BE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AD499EF" wp14:editId="3922333A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810B6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848BE" w14:paraId="5D2DB89B" w14:textId="77777777" w:rsidTr="00437FB6">
        <w:trPr>
          <w:trHeight w:val="2566"/>
        </w:trPr>
        <w:tc>
          <w:tcPr>
            <w:tcW w:w="2965" w:type="pct"/>
            <w:vMerge/>
          </w:tcPr>
          <w:p w14:paraId="610BD4B9" w14:textId="77777777" w:rsidR="00C848BE" w:rsidRPr="00E97CB2" w:rsidRDefault="00C848BE" w:rsidP="00C848BE">
            <w:pPr>
              <w:pStyle w:val="DateRange"/>
            </w:pPr>
          </w:p>
        </w:tc>
        <w:tc>
          <w:tcPr>
            <w:tcW w:w="377" w:type="pct"/>
            <w:vMerge/>
          </w:tcPr>
          <w:p w14:paraId="1DECAE6D" w14:textId="77777777" w:rsidR="00C848BE" w:rsidRDefault="00C848BE" w:rsidP="00C848BE"/>
        </w:tc>
        <w:tc>
          <w:tcPr>
            <w:tcW w:w="1658" w:type="pct"/>
          </w:tcPr>
          <w:p w14:paraId="4859E5DC" w14:textId="0E2A82E7" w:rsidR="00C848BE" w:rsidRDefault="00C848BE" w:rsidP="00C848BE">
            <w:pPr>
              <w:pStyle w:val="BodyContactInfo"/>
              <w:numPr>
                <w:ilvl w:val="0"/>
                <w:numId w:val="13"/>
              </w:numPr>
            </w:pPr>
            <w:r w:rsidRPr="008C5ED9">
              <w:rPr>
                <w:b/>
                <w:bCs/>
              </w:rPr>
              <w:t xml:space="preserve">Initiative for </w:t>
            </w:r>
            <w:r>
              <w:rPr>
                <w:b/>
                <w:bCs/>
              </w:rPr>
              <w:t>C</w:t>
            </w:r>
            <w:r w:rsidRPr="008C5ED9">
              <w:rPr>
                <w:b/>
                <w:bCs/>
              </w:rPr>
              <w:t>hallenges</w:t>
            </w:r>
            <w:r>
              <w:t xml:space="preserve"> </w:t>
            </w:r>
          </w:p>
          <w:p w14:paraId="158AD706" w14:textId="77777777" w:rsidR="00C848BE" w:rsidRPr="00135585" w:rsidRDefault="00C848BE" w:rsidP="00C848BE">
            <w:pPr>
              <w:pStyle w:val="BodyContactInfo"/>
              <w:numPr>
                <w:ilvl w:val="0"/>
                <w:numId w:val="13"/>
              </w:numPr>
              <w:rPr>
                <w:b/>
                <w:bCs/>
              </w:rPr>
            </w:pPr>
            <w:r w:rsidRPr="00135585">
              <w:rPr>
                <w:b/>
                <w:bCs/>
              </w:rPr>
              <w:t>Teamwork</w:t>
            </w:r>
            <w:r>
              <w:rPr>
                <w:b/>
                <w:bCs/>
              </w:rPr>
              <w:t xml:space="preserve"> </w:t>
            </w:r>
            <w:r>
              <w:t xml:space="preserve">and </w:t>
            </w:r>
            <w:r>
              <w:rPr>
                <w:b/>
                <w:bCs/>
              </w:rPr>
              <w:t xml:space="preserve">Collaboration </w:t>
            </w:r>
            <w:r>
              <w:t>with team/other subsystems</w:t>
            </w:r>
          </w:p>
          <w:p w14:paraId="48E7F8F2" w14:textId="03268124" w:rsidR="00C848BE" w:rsidRDefault="00C848BE" w:rsidP="00C848BE">
            <w:pPr>
              <w:pStyle w:val="BodyContactInfo"/>
              <w:numPr>
                <w:ilvl w:val="0"/>
                <w:numId w:val="13"/>
              </w:numPr>
            </w:pPr>
            <w:r>
              <w:t xml:space="preserve">Good </w:t>
            </w:r>
            <w:r>
              <w:rPr>
                <w:b/>
                <w:bCs/>
              </w:rPr>
              <w:t>T</w:t>
            </w:r>
            <w:r w:rsidRPr="008C5ED9">
              <w:rPr>
                <w:b/>
                <w:bCs/>
              </w:rPr>
              <w:t xml:space="preserve">ime </w:t>
            </w:r>
            <w:r>
              <w:rPr>
                <w:b/>
                <w:bCs/>
              </w:rPr>
              <w:t>M</w:t>
            </w:r>
            <w:r w:rsidRPr="008C5ED9">
              <w:rPr>
                <w:b/>
                <w:bCs/>
              </w:rPr>
              <w:t>anagement</w:t>
            </w:r>
            <w:r>
              <w:t xml:space="preserve"> between multiple projects</w:t>
            </w:r>
          </w:p>
          <w:p w14:paraId="0C78408E" w14:textId="42F9FA13" w:rsidR="00C848BE" w:rsidRDefault="00C848BE" w:rsidP="00C848BE">
            <w:pPr>
              <w:pStyle w:val="BodyContactInfo"/>
              <w:numPr>
                <w:ilvl w:val="0"/>
                <w:numId w:val="13"/>
              </w:numPr>
            </w:pPr>
            <w:r w:rsidRPr="008C5ED9">
              <w:rPr>
                <w:b/>
                <w:bCs/>
              </w:rPr>
              <w:t xml:space="preserve">Quick </w:t>
            </w:r>
            <w:r>
              <w:rPr>
                <w:b/>
                <w:bCs/>
              </w:rPr>
              <w:t>A</w:t>
            </w:r>
            <w:r w:rsidRPr="008C5ED9">
              <w:rPr>
                <w:b/>
                <w:bCs/>
              </w:rPr>
              <w:t>daptation</w:t>
            </w:r>
            <w:r>
              <w:t xml:space="preserve"> to new environment and schedule changes</w:t>
            </w:r>
          </w:p>
          <w:p w14:paraId="41B5FC44" w14:textId="773976E8" w:rsidR="00C848BE" w:rsidRDefault="00C848BE" w:rsidP="00C848BE">
            <w:pPr>
              <w:pStyle w:val="BodyContactInfo"/>
              <w:numPr>
                <w:ilvl w:val="0"/>
                <w:numId w:val="13"/>
              </w:numPr>
            </w:pPr>
            <w:r>
              <w:rPr>
                <w:b/>
                <w:bCs/>
              </w:rPr>
              <w:t xml:space="preserve">Curiosity </w:t>
            </w:r>
            <w:r>
              <w:t>about different subjects</w:t>
            </w:r>
          </w:p>
          <w:p w14:paraId="431A25EC" w14:textId="33709442" w:rsidR="00C848BE" w:rsidRPr="009935D0" w:rsidRDefault="00C848BE" w:rsidP="00C848BE">
            <w:pPr>
              <w:pStyle w:val="BodyContactInfo"/>
              <w:numPr>
                <w:ilvl w:val="0"/>
                <w:numId w:val="13"/>
              </w:numPr>
              <w:rPr>
                <w:b/>
                <w:bCs/>
              </w:rPr>
            </w:pPr>
            <w:r w:rsidRPr="008C5ED9">
              <w:rPr>
                <w:b/>
                <w:bCs/>
              </w:rPr>
              <w:t xml:space="preserve">Leadership </w:t>
            </w:r>
            <w:r>
              <w:t xml:space="preserve">within teams </w:t>
            </w:r>
          </w:p>
        </w:tc>
      </w:tr>
    </w:tbl>
    <w:p w14:paraId="74ABBC1E" w14:textId="1AEB3FB7" w:rsidR="00F5689F" w:rsidRDefault="00F5689F" w:rsidP="00F5689F"/>
    <w:sectPr w:rsid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B9C9" w14:textId="77777777" w:rsidR="00E71BBD" w:rsidRDefault="00E71BBD" w:rsidP="001B56AD">
      <w:pPr>
        <w:spacing w:line="240" w:lineRule="auto"/>
      </w:pPr>
      <w:r>
        <w:separator/>
      </w:r>
    </w:p>
  </w:endnote>
  <w:endnote w:type="continuationSeparator" w:id="0">
    <w:p w14:paraId="5D4DD0BF" w14:textId="77777777" w:rsidR="00E71BBD" w:rsidRDefault="00E71BBD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6A63" w14:textId="77777777" w:rsidR="00E71BBD" w:rsidRDefault="00E71BBD" w:rsidP="001B56AD">
      <w:pPr>
        <w:spacing w:line="240" w:lineRule="auto"/>
      </w:pPr>
      <w:r>
        <w:separator/>
      </w:r>
    </w:p>
  </w:footnote>
  <w:footnote w:type="continuationSeparator" w:id="0">
    <w:p w14:paraId="7786700E" w14:textId="77777777" w:rsidR="00E71BBD" w:rsidRDefault="00E71BBD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105"/>
    <w:multiLevelType w:val="hybridMultilevel"/>
    <w:tmpl w:val="AA96BA8E"/>
    <w:lvl w:ilvl="0" w:tplc="BAB42194">
      <w:start w:val="647"/>
      <w:numFmt w:val="bullet"/>
      <w:lvlText w:val="-"/>
      <w:lvlJc w:val="left"/>
      <w:pPr>
        <w:ind w:left="720" w:hanging="360"/>
      </w:pPr>
      <w:rPr>
        <w:rFonts w:ascii="Arial Nova" w:eastAsia="Arial" w:hAnsi="Arial Nova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5FE6B8D"/>
    <w:multiLevelType w:val="hybridMultilevel"/>
    <w:tmpl w:val="A8569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AEC60C1"/>
    <w:multiLevelType w:val="hybridMultilevel"/>
    <w:tmpl w:val="65EA5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4FF8"/>
    <w:multiLevelType w:val="hybridMultilevel"/>
    <w:tmpl w:val="3E965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10A33"/>
    <w:multiLevelType w:val="hybridMultilevel"/>
    <w:tmpl w:val="E5B021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514A"/>
    <w:multiLevelType w:val="hybridMultilevel"/>
    <w:tmpl w:val="70CEF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17043"/>
    <w:multiLevelType w:val="hybridMultilevel"/>
    <w:tmpl w:val="46E4E6DC"/>
    <w:lvl w:ilvl="0" w:tplc="BF84A5AC">
      <w:start w:val="2021"/>
      <w:numFmt w:val="bullet"/>
      <w:lvlText w:val="-"/>
      <w:lvlJc w:val="left"/>
      <w:pPr>
        <w:ind w:left="720" w:hanging="360"/>
      </w:pPr>
      <w:rPr>
        <w:rFonts w:ascii="Arial Nova" w:eastAsia="Arial" w:hAnsi="Arial Nova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86BC8"/>
    <w:multiLevelType w:val="hybridMultilevel"/>
    <w:tmpl w:val="2B86F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F5E5F"/>
    <w:multiLevelType w:val="hybridMultilevel"/>
    <w:tmpl w:val="6F548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880365539">
    <w:abstractNumId w:val="4"/>
  </w:num>
  <w:num w:numId="2" w16cid:durableId="1310284703">
    <w:abstractNumId w:val="13"/>
  </w:num>
  <w:num w:numId="3" w16cid:durableId="839347853">
    <w:abstractNumId w:val="12"/>
  </w:num>
  <w:num w:numId="4" w16cid:durableId="1426077342">
    <w:abstractNumId w:val="1"/>
  </w:num>
  <w:num w:numId="5" w16cid:durableId="886527400">
    <w:abstractNumId w:val="3"/>
  </w:num>
  <w:num w:numId="6" w16cid:durableId="756252580">
    <w:abstractNumId w:val="14"/>
  </w:num>
  <w:num w:numId="7" w16cid:durableId="802163090">
    <w:abstractNumId w:val="0"/>
  </w:num>
  <w:num w:numId="8" w16cid:durableId="830408339">
    <w:abstractNumId w:val="5"/>
  </w:num>
  <w:num w:numId="9" w16cid:durableId="23605291">
    <w:abstractNumId w:val="11"/>
  </w:num>
  <w:num w:numId="10" w16cid:durableId="41178155">
    <w:abstractNumId w:val="10"/>
  </w:num>
  <w:num w:numId="11" w16cid:durableId="1082752796">
    <w:abstractNumId w:val="3"/>
  </w:num>
  <w:num w:numId="12" w16cid:durableId="332953533">
    <w:abstractNumId w:val="2"/>
  </w:num>
  <w:num w:numId="13" w16cid:durableId="881134114">
    <w:abstractNumId w:val="6"/>
  </w:num>
  <w:num w:numId="14" w16cid:durableId="578684475">
    <w:abstractNumId w:val="8"/>
  </w:num>
  <w:num w:numId="15" w16cid:durableId="946885937">
    <w:abstractNumId w:val="9"/>
  </w:num>
  <w:num w:numId="16" w16cid:durableId="1093362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4E"/>
    <w:rsid w:val="000430BC"/>
    <w:rsid w:val="000B7E9E"/>
    <w:rsid w:val="000C35E7"/>
    <w:rsid w:val="000D5422"/>
    <w:rsid w:val="000E13FD"/>
    <w:rsid w:val="0012382C"/>
    <w:rsid w:val="00135585"/>
    <w:rsid w:val="0016173F"/>
    <w:rsid w:val="00167745"/>
    <w:rsid w:val="001B1289"/>
    <w:rsid w:val="001B56AD"/>
    <w:rsid w:val="001D06DD"/>
    <w:rsid w:val="001F3319"/>
    <w:rsid w:val="0023159E"/>
    <w:rsid w:val="00244F71"/>
    <w:rsid w:val="00253388"/>
    <w:rsid w:val="002649D9"/>
    <w:rsid w:val="00273963"/>
    <w:rsid w:val="002D3379"/>
    <w:rsid w:val="00333EA8"/>
    <w:rsid w:val="00340C75"/>
    <w:rsid w:val="00341429"/>
    <w:rsid w:val="003841D4"/>
    <w:rsid w:val="00391665"/>
    <w:rsid w:val="003B4219"/>
    <w:rsid w:val="003E6D64"/>
    <w:rsid w:val="003F6860"/>
    <w:rsid w:val="00437FB6"/>
    <w:rsid w:val="004650E4"/>
    <w:rsid w:val="004C7E05"/>
    <w:rsid w:val="004D1C98"/>
    <w:rsid w:val="005933A3"/>
    <w:rsid w:val="005B1B13"/>
    <w:rsid w:val="005D49CA"/>
    <w:rsid w:val="006076CA"/>
    <w:rsid w:val="00623939"/>
    <w:rsid w:val="00643867"/>
    <w:rsid w:val="00661836"/>
    <w:rsid w:val="00662BD6"/>
    <w:rsid w:val="006D57D5"/>
    <w:rsid w:val="006F7F1C"/>
    <w:rsid w:val="007432F6"/>
    <w:rsid w:val="007466F4"/>
    <w:rsid w:val="00792E19"/>
    <w:rsid w:val="00793691"/>
    <w:rsid w:val="007A3173"/>
    <w:rsid w:val="008008FB"/>
    <w:rsid w:val="00810BD7"/>
    <w:rsid w:val="00815713"/>
    <w:rsid w:val="00851431"/>
    <w:rsid w:val="008539E9"/>
    <w:rsid w:val="0086291E"/>
    <w:rsid w:val="008C5ED9"/>
    <w:rsid w:val="008E724E"/>
    <w:rsid w:val="008F7F6D"/>
    <w:rsid w:val="00921614"/>
    <w:rsid w:val="00944927"/>
    <w:rsid w:val="009556E9"/>
    <w:rsid w:val="009935D0"/>
    <w:rsid w:val="009A66B5"/>
    <w:rsid w:val="009C310C"/>
    <w:rsid w:val="009C6381"/>
    <w:rsid w:val="00A1439F"/>
    <w:rsid w:val="00A635D5"/>
    <w:rsid w:val="00A7773B"/>
    <w:rsid w:val="00A82D03"/>
    <w:rsid w:val="00B0371D"/>
    <w:rsid w:val="00B80EE9"/>
    <w:rsid w:val="00BB23D5"/>
    <w:rsid w:val="00BC0939"/>
    <w:rsid w:val="00C4049E"/>
    <w:rsid w:val="00C67F35"/>
    <w:rsid w:val="00C764ED"/>
    <w:rsid w:val="00C8183F"/>
    <w:rsid w:val="00C83E97"/>
    <w:rsid w:val="00C848BE"/>
    <w:rsid w:val="00C9245D"/>
    <w:rsid w:val="00D0318A"/>
    <w:rsid w:val="00D553B9"/>
    <w:rsid w:val="00D87E03"/>
    <w:rsid w:val="00DB3AEC"/>
    <w:rsid w:val="00E5356C"/>
    <w:rsid w:val="00E54EE0"/>
    <w:rsid w:val="00E6525B"/>
    <w:rsid w:val="00E65D15"/>
    <w:rsid w:val="00E71BBD"/>
    <w:rsid w:val="00E97CB2"/>
    <w:rsid w:val="00ED6E70"/>
    <w:rsid w:val="00EF10F2"/>
    <w:rsid w:val="00F03CFB"/>
    <w:rsid w:val="00F17D9C"/>
    <w:rsid w:val="00F405A8"/>
    <w:rsid w:val="00F41ACF"/>
    <w:rsid w:val="00F5689F"/>
    <w:rsid w:val="00F7064C"/>
    <w:rsid w:val="00FA6B46"/>
    <w:rsid w:val="00FC49E3"/>
    <w:rsid w:val="00FC78D4"/>
    <w:rsid w:val="00F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C7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qed11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qed1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i9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684BFE24294013A3B19F173F32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CD947-A9E4-446F-B698-7C1CC9DEB73E}"/>
      </w:docPartPr>
      <w:docPartBody>
        <w:p w:rsidR="008E5FCE" w:rsidRDefault="001448C0" w:rsidP="001448C0">
          <w:pPr>
            <w:pStyle w:val="8A684BFE24294013A3B19F173F32C04B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BA2500B2AAA7498C9561DA8499C3E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D8417-C220-4A1D-997C-F90E27DDF6A6}"/>
      </w:docPartPr>
      <w:docPartBody>
        <w:p w:rsidR="008E5FCE" w:rsidRDefault="001448C0" w:rsidP="001448C0">
          <w:pPr>
            <w:pStyle w:val="BA2500B2AAA7498C9561DA8499C3E8D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2609174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95"/>
    <w:rsid w:val="00143FCB"/>
    <w:rsid w:val="001448C0"/>
    <w:rsid w:val="002E290A"/>
    <w:rsid w:val="002F4FD2"/>
    <w:rsid w:val="004E6162"/>
    <w:rsid w:val="005B31E3"/>
    <w:rsid w:val="007F5690"/>
    <w:rsid w:val="008E5FCE"/>
    <w:rsid w:val="008E7BA9"/>
    <w:rsid w:val="00946157"/>
    <w:rsid w:val="00B70FC6"/>
    <w:rsid w:val="00BE1D6B"/>
    <w:rsid w:val="00C043C6"/>
    <w:rsid w:val="00C11995"/>
    <w:rsid w:val="00C21D8B"/>
    <w:rsid w:val="00C8142B"/>
    <w:rsid w:val="00CA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8C0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8A684BFE24294013A3B19F173F32C04B">
    <w:name w:val="8A684BFE24294013A3B19F173F32C04B"/>
    <w:rsid w:val="001448C0"/>
  </w:style>
  <w:style w:type="paragraph" w:customStyle="1" w:styleId="BA2500B2AAA7498C9561DA8499C3E8D2">
    <w:name w:val="BA2500B2AAA7498C9561DA8499C3E8D2"/>
    <w:rsid w:val="00144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2022-01-05T22:26:00Z</dcterms:created>
  <dcterms:modified xsi:type="dcterms:W3CDTF">2022-05-24T19:37:00Z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