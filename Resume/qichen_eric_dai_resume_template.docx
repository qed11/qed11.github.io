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19"/>
        <w:tblW w:w="5075" w:type="pct"/>
        <w:tblLook w:val="0600" w:firstRow="0" w:lastRow="0" w:firstColumn="0" w:lastColumn="0" w:noHBand="1" w:noVBand="1"/>
      </w:tblPr>
      <w:tblGrid>
        <w:gridCol w:w="6493"/>
        <w:gridCol w:w="825"/>
        <w:gridCol w:w="3630"/>
      </w:tblGrid>
      <w:tr w:rsidR="00944927" w14:paraId="5954C701" w14:textId="77777777" w:rsidTr="00135585">
        <w:trPr>
          <w:trHeight w:val="1811"/>
        </w:trPr>
        <w:tc>
          <w:tcPr>
            <w:tcW w:w="2964" w:type="pct"/>
          </w:tcPr>
          <w:p w14:paraId="1B4C339A" w14:textId="04B6AD88" w:rsidR="00944927" w:rsidRDefault="00944927" w:rsidP="00944927">
            <w:pPr>
              <w:pStyle w:val="Title"/>
            </w:pPr>
            <w:r>
              <w:t>Qichen Eric Dai</w:t>
            </w:r>
          </w:p>
          <w:p w14:paraId="5564485A" w14:textId="77777777" w:rsidR="00944927" w:rsidRDefault="00944927" w:rsidP="00944927">
            <w:pPr>
              <w:pStyle w:val="Subtitle"/>
            </w:pPr>
            <w:r>
              <w:t>University of Toronto</w:t>
            </w:r>
          </w:p>
        </w:tc>
        <w:tc>
          <w:tcPr>
            <w:tcW w:w="377" w:type="pct"/>
          </w:tcPr>
          <w:p w14:paraId="03388163" w14:textId="77777777" w:rsidR="00944927" w:rsidRPr="00F5689F" w:rsidRDefault="00944927" w:rsidP="00944927"/>
        </w:tc>
        <w:tc>
          <w:tcPr>
            <w:tcW w:w="1658" w:type="pct"/>
            <w:vMerge w:val="restart"/>
            <w:vAlign w:val="bottom"/>
          </w:tcPr>
          <w:p w14:paraId="44EA70FF" w14:textId="77777777" w:rsidR="00662BD6" w:rsidRPr="00D87E03" w:rsidRDefault="00662BD6" w:rsidP="00662BD6">
            <w:pPr>
              <w:pStyle w:val="BodyContactInfo"/>
            </w:pPr>
            <w:r>
              <w:t>1169 – 209 Fort York Blvd,</w:t>
            </w:r>
            <w:r w:rsidRPr="00D87E03">
              <w:t xml:space="preserve"> </w:t>
            </w:r>
          </w:p>
          <w:p w14:paraId="70FDB4F0" w14:textId="77777777" w:rsidR="00662BD6" w:rsidRPr="00D87E03" w:rsidRDefault="00662BD6" w:rsidP="00662BD6">
            <w:pPr>
              <w:pStyle w:val="BodyContactInfo"/>
            </w:pPr>
            <w:r>
              <w:t>Toronto, ON, M5V4A1</w:t>
            </w:r>
            <w:r w:rsidRPr="00D87E03">
              <w:t xml:space="preserve"> </w:t>
            </w:r>
          </w:p>
          <w:p w14:paraId="50133C4B" w14:textId="77777777" w:rsidR="00662BD6" w:rsidRPr="00D87E03" w:rsidRDefault="00662BD6" w:rsidP="00662BD6">
            <w:pPr>
              <w:pStyle w:val="BodyContactInfo"/>
            </w:pPr>
            <w:r>
              <w:t>(647)631-9271</w:t>
            </w:r>
          </w:p>
          <w:p w14:paraId="0CFCF2AC" w14:textId="77777777" w:rsidR="00662BD6" w:rsidRPr="00D87E03" w:rsidRDefault="00662BD6" w:rsidP="00662BD6">
            <w:pPr>
              <w:pStyle w:val="BodyContactInfo"/>
            </w:pPr>
            <w:r>
              <w:t>eric.dai@mail.utoronto.ca</w:t>
            </w:r>
            <w:r w:rsidRPr="00D87E03">
              <w:t xml:space="preserve"> </w:t>
            </w:r>
          </w:p>
          <w:p w14:paraId="09AA0535" w14:textId="5BDA44CF" w:rsidR="00944927" w:rsidRDefault="00000000" w:rsidP="00662BD6">
            <w:pPr>
              <w:pStyle w:val="BodyContactInfo"/>
            </w:pPr>
            <w:hyperlink r:id="rId10" w:history="1">
              <w:r w:rsidR="00662BD6" w:rsidRPr="00955C47">
                <w:rPr>
                  <w:rStyle w:val="Hyperlink"/>
                </w:rPr>
                <w:t>https://www.linkedin.com/in/qed11/</w:t>
              </w:r>
            </w:hyperlink>
          </w:p>
          <w:p w14:paraId="05EC67BF" w14:textId="35FBAF90" w:rsidR="00662BD6" w:rsidRDefault="00000000" w:rsidP="00662BD6">
            <w:pPr>
              <w:pStyle w:val="BodyContactInfo"/>
            </w:pPr>
            <w:hyperlink r:id="rId11" w:history="1">
              <w:r w:rsidR="00662BD6" w:rsidRPr="00955C47">
                <w:rPr>
                  <w:rStyle w:val="Hyperlink"/>
                </w:rPr>
                <w:t>https://github.com/qed11</w:t>
              </w:r>
            </w:hyperlink>
          </w:p>
        </w:tc>
      </w:tr>
      <w:tr w:rsidR="00333EA8" w:rsidRPr="00F5689F" w14:paraId="31ADDE24" w14:textId="77777777" w:rsidTr="00135585">
        <w:trPr>
          <w:trHeight w:val="54"/>
        </w:trPr>
        <w:tc>
          <w:tcPr>
            <w:tcW w:w="2964" w:type="pct"/>
            <w:shd w:val="clear" w:color="auto" w:fill="auto"/>
          </w:tcPr>
          <w:p w14:paraId="2463492E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E100566" wp14:editId="07ABF3E6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538895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FFB3F0F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34AED1A8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944927" w14:paraId="7A91C85E" w14:textId="77777777" w:rsidTr="00135585">
        <w:trPr>
          <w:trHeight w:val="407"/>
        </w:trPr>
        <w:tc>
          <w:tcPr>
            <w:tcW w:w="2964" w:type="pct"/>
          </w:tcPr>
          <w:p w14:paraId="3E0C600F" w14:textId="5FBD9594" w:rsidR="00944927" w:rsidRDefault="00944927" w:rsidP="00135585">
            <w:pPr>
              <w:pStyle w:val="Heading1"/>
              <w:tabs>
                <w:tab w:val="left" w:pos="5247"/>
              </w:tabs>
            </w:pPr>
          </w:p>
        </w:tc>
        <w:tc>
          <w:tcPr>
            <w:tcW w:w="377" w:type="pct"/>
          </w:tcPr>
          <w:p w14:paraId="7BCDE5E1" w14:textId="77777777" w:rsidR="00944927" w:rsidRDefault="00944927" w:rsidP="00944927"/>
        </w:tc>
        <w:tc>
          <w:tcPr>
            <w:tcW w:w="1658" w:type="pct"/>
          </w:tcPr>
          <w:p w14:paraId="24F8DF0D" w14:textId="77777777" w:rsidR="00944927" w:rsidRDefault="00944927" w:rsidP="00944927">
            <w:pPr>
              <w:pStyle w:val="Heading1"/>
            </w:pPr>
          </w:p>
        </w:tc>
      </w:tr>
      <w:tr w:rsidR="00333EA8" w14:paraId="5FC54780" w14:textId="77777777" w:rsidTr="00135585">
        <w:trPr>
          <w:trHeight w:val="407"/>
        </w:trPr>
        <w:tc>
          <w:tcPr>
            <w:tcW w:w="2964" w:type="pct"/>
          </w:tcPr>
          <w:p w14:paraId="657F1DA0" w14:textId="3B503927" w:rsidR="00944927" w:rsidRPr="00FC49E3" w:rsidRDefault="008C786A" w:rsidP="00944927">
            <w:pPr>
              <w:pStyle w:val="Heading1"/>
            </w:pPr>
            <w:r>
              <w:t>Experiences</w:t>
            </w:r>
            <w:r w:rsidR="00944927" w:rsidRPr="00FC49E3">
              <w:t xml:space="preserve"> </w:t>
            </w:r>
          </w:p>
        </w:tc>
        <w:tc>
          <w:tcPr>
            <w:tcW w:w="377" w:type="pct"/>
          </w:tcPr>
          <w:p w14:paraId="58A06C40" w14:textId="77777777" w:rsidR="00944927" w:rsidRDefault="00944927" w:rsidP="00944927"/>
        </w:tc>
        <w:tc>
          <w:tcPr>
            <w:tcW w:w="1658" w:type="pct"/>
          </w:tcPr>
          <w:p w14:paraId="1D65A706" w14:textId="3F002DB1" w:rsidR="00944927" w:rsidRDefault="00000000" w:rsidP="00944927">
            <w:pPr>
              <w:pStyle w:val="Heading1"/>
            </w:pPr>
            <w:sdt>
              <w:sdtPr>
                <w:id w:val="-1275096728"/>
                <w:placeholder>
                  <w:docPart w:val="2757E0A03DEF4A2B92E7BE52FFA16826"/>
                </w:placeholder>
                <w:temporary/>
                <w:showingPlcHdr/>
                <w15:appearance w15:val="hidden"/>
              </w:sdtPr>
              <w:sdtContent>
                <w:r w:rsidR="00944927">
                  <w:t>Education</w:t>
                </w:r>
              </w:sdtContent>
            </w:sdt>
          </w:p>
        </w:tc>
      </w:tr>
      <w:tr w:rsidR="00333EA8" w:rsidRPr="00F5689F" w14:paraId="53E0EBE0" w14:textId="77777777" w:rsidTr="00135585">
        <w:trPr>
          <w:trHeight w:val="119"/>
        </w:trPr>
        <w:tc>
          <w:tcPr>
            <w:tcW w:w="2964" w:type="pct"/>
            <w:shd w:val="clear" w:color="auto" w:fill="auto"/>
          </w:tcPr>
          <w:p w14:paraId="2E54EDCA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AB869DC" wp14:editId="3FC21CAD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38B9B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B3334A1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676BA96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4D2E713" wp14:editId="79F78FA7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BD38F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45jqF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333EA8" w14:paraId="29C256AA" w14:textId="77777777" w:rsidTr="00135585">
        <w:trPr>
          <w:trHeight w:val="2415"/>
        </w:trPr>
        <w:tc>
          <w:tcPr>
            <w:tcW w:w="2964" w:type="pct"/>
            <w:vMerge w:val="restart"/>
          </w:tcPr>
          <w:p w14:paraId="4241823C" w14:textId="59F42C41" w:rsidR="004239E1" w:rsidRPr="007432F6" w:rsidRDefault="008C786A" w:rsidP="004239E1">
            <w:pPr>
              <w:pStyle w:val="DateRang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May</w:t>
            </w:r>
            <w:r w:rsidR="004239E1">
              <w:rPr>
                <w:sz w:val="21"/>
                <w:szCs w:val="21"/>
              </w:rPr>
              <w:t xml:space="preserve"> </w:t>
            </w:r>
            <w:r w:rsidR="004239E1" w:rsidRPr="007432F6">
              <w:rPr>
                <w:sz w:val="21"/>
                <w:szCs w:val="21"/>
              </w:rPr>
              <w:t>202</w:t>
            </w:r>
            <w:r w:rsidR="004239E1">
              <w:rPr>
                <w:sz w:val="21"/>
                <w:szCs w:val="21"/>
              </w:rPr>
              <w:t xml:space="preserve">2 – </w:t>
            </w:r>
            <w:r>
              <w:rPr>
                <w:sz w:val="21"/>
                <w:szCs w:val="21"/>
              </w:rPr>
              <w:t>Aug</w:t>
            </w:r>
            <w:r w:rsidR="004239E1">
              <w:rPr>
                <w:sz w:val="21"/>
                <w:szCs w:val="21"/>
              </w:rPr>
              <w:t xml:space="preserve"> 202</w:t>
            </w:r>
            <w:r>
              <w:rPr>
                <w:sz w:val="21"/>
                <w:szCs w:val="21"/>
              </w:rPr>
              <w:t>2</w:t>
            </w:r>
            <w:r w:rsidR="004239E1">
              <w:rPr>
                <w:sz w:val="21"/>
                <w:szCs w:val="21"/>
              </w:rPr>
              <w:t xml:space="preserve"> </w:t>
            </w:r>
            <w:r w:rsidR="004239E1" w:rsidRPr="007432F6">
              <w:rPr>
                <w:sz w:val="21"/>
                <w:szCs w:val="21"/>
              </w:rPr>
              <w:t xml:space="preserve"> </w:t>
            </w:r>
          </w:p>
          <w:p w14:paraId="662E1707" w14:textId="77777777" w:rsidR="004239E1" w:rsidRDefault="004239E1" w:rsidP="004239E1">
            <w:pPr>
              <w:pStyle w:val="JobTitleandDegre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Summer Research Student, UTIAS</w:t>
            </w:r>
          </w:p>
          <w:p w14:paraId="11366294" w14:textId="77777777" w:rsidR="004239E1" w:rsidRDefault="004239E1" w:rsidP="004239E1">
            <w:pPr>
              <w:pStyle w:val="JobTitleandDegree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Aerospace Computational Engineering Lab</w:t>
            </w:r>
          </w:p>
          <w:p w14:paraId="6E7084FB" w14:textId="3228273D" w:rsidR="004239E1" w:rsidRDefault="004239E1" w:rsidP="004239E1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 xml:space="preserve">Investigated </w:t>
            </w:r>
            <w:r w:rsidR="008C786A">
              <w:rPr>
                <w:b w:val="0"/>
                <w:bCs/>
                <w:sz w:val="21"/>
                <w:szCs w:val="21"/>
              </w:rPr>
              <w:t xml:space="preserve">the </w:t>
            </w:r>
            <w:r>
              <w:rPr>
                <w:b w:val="0"/>
                <w:bCs/>
                <w:sz w:val="21"/>
                <w:szCs w:val="21"/>
              </w:rPr>
              <w:t xml:space="preserve">impact of </w:t>
            </w:r>
            <w:r w:rsidRPr="00960709">
              <w:rPr>
                <w:sz w:val="21"/>
                <w:szCs w:val="21"/>
              </w:rPr>
              <w:t>adaptive mesh refinement</w:t>
            </w:r>
            <w:r>
              <w:rPr>
                <w:b w:val="0"/>
                <w:bCs/>
                <w:sz w:val="21"/>
                <w:szCs w:val="21"/>
              </w:rPr>
              <w:t xml:space="preserve"> on </w:t>
            </w:r>
            <w:r w:rsidR="008C786A" w:rsidRPr="008C786A">
              <w:rPr>
                <w:b w:val="0"/>
                <w:bCs/>
                <w:sz w:val="21"/>
                <w:szCs w:val="21"/>
              </w:rPr>
              <w:t>numerical</w:t>
            </w:r>
            <w:r w:rsidRPr="008C786A">
              <w:rPr>
                <w:b w:val="0"/>
                <w:bCs/>
                <w:sz w:val="21"/>
                <w:szCs w:val="21"/>
              </w:rPr>
              <w:t xml:space="preserve"> solution</w:t>
            </w:r>
            <w:r w:rsidR="00AD56E9">
              <w:rPr>
                <w:b w:val="0"/>
                <w:bCs/>
                <w:sz w:val="21"/>
                <w:szCs w:val="21"/>
              </w:rPr>
              <w:t xml:space="preserve"> </w:t>
            </w:r>
            <w:r w:rsidR="002D18CE">
              <w:rPr>
                <w:b w:val="0"/>
                <w:bCs/>
                <w:sz w:val="21"/>
                <w:szCs w:val="21"/>
              </w:rPr>
              <w:t>accuracy</w:t>
            </w:r>
            <w:r>
              <w:rPr>
                <w:b w:val="0"/>
                <w:bCs/>
                <w:sz w:val="21"/>
                <w:szCs w:val="21"/>
              </w:rPr>
              <w:t xml:space="preserve"> </w:t>
            </w:r>
            <w:r w:rsidR="008C786A">
              <w:rPr>
                <w:b w:val="0"/>
                <w:bCs/>
                <w:sz w:val="21"/>
                <w:szCs w:val="21"/>
              </w:rPr>
              <w:t xml:space="preserve">of </w:t>
            </w:r>
            <w:r w:rsidR="008C786A" w:rsidRPr="008C786A">
              <w:rPr>
                <w:sz w:val="21"/>
                <w:szCs w:val="21"/>
              </w:rPr>
              <w:t>computational fluid dynamic solve</w:t>
            </w:r>
            <w:r w:rsidR="008C786A">
              <w:rPr>
                <w:sz w:val="21"/>
                <w:szCs w:val="21"/>
              </w:rPr>
              <w:t>rs</w:t>
            </w:r>
            <w:r w:rsidR="008C786A">
              <w:rPr>
                <w:b w:val="0"/>
                <w:bCs/>
                <w:sz w:val="21"/>
                <w:szCs w:val="21"/>
              </w:rPr>
              <w:t>.</w:t>
            </w:r>
          </w:p>
          <w:p w14:paraId="6DAA7A61" w14:textId="77777777" w:rsidR="004239E1" w:rsidRDefault="004239E1" w:rsidP="004239E1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 xml:space="preserve">Optimized shape of 2-D airfoils by inversely matching pressure profile over airfoils using </w:t>
            </w:r>
            <w:r w:rsidRPr="00960709">
              <w:rPr>
                <w:sz w:val="21"/>
                <w:szCs w:val="21"/>
              </w:rPr>
              <w:t>adjoint-based optimization methods</w:t>
            </w:r>
            <w:r>
              <w:rPr>
                <w:b w:val="0"/>
                <w:bCs/>
                <w:sz w:val="21"/>
                <w:szCs w:val="21"/>
              </w:rPr>
              <w:t>.</w:t>
            </w:r>
          </w:p>
          <w:p w14:paraId="6BE4C409" w14:textId="4CE58B0A" w:rsidR="004239E1" w:rsidRPr="004239E1" w:rsidRDefault="004239E1" w:rsidP="00ED7C52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 xml:space="preserve">Implemented a numerical solver </w:t>
            </w:r>
            <w:r w:rsidRPr="00960709">
              <w:rPr>
                <w:sz w:val="21"/>
                <w:szCs w:val="21"/>
              </w:rPr>
              <w:t>using finite element method</w:t>
            </w:r>
            <w:r>
              <w:rPr>
                <w:b w:val="0"/>
                <w:bCs/>
                <w:sz w:val="21"/>
                <w:szCs w:val="21"/>
              </w:rPr>
              <w:t xml:space="preserve"> to solve 1D nonlinear reaction-diffusion equation.</w:t>
            </w:r>
          </w:p>
          <w:p w14:paraId="11AC8FF6" w14:textId="01EC938A" w:rsidR="00ED7C52" w:rsidRPr="007432F6" w:rsidRDefault="00ED7C52" w:rsidP="00ED7C52">
            <w:pPr>
              <w:pStyle w:val="DateRang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Sept </w:t>
            </w:r>
            <w:r w:rsidRPr="007432F6">
              <w:rPr>
                <w:sz w:val="21"/>
                <w:szCs w:val="21"/>
              </w:rPr>
              <w:t>202</w:t>
            </w:r>
            <w:r>
              <w:rPr>
                <w:sz w:val="21"/>
                <w:szCs w:val="21"/>
              </w:rPr>
              <w:t xml:space="preserve">2 – Feb 2023 </w:t>
            </w:r>
            <w:r w:rsidRPr="007432F6">
              <w:rPr>
                <w:sz w:val="21"/>
                <w:szCs w:val="21"/>
              </w:rPr>
              <w:t xml:space="preserve"> </w:t>
            </w:r>
          </w:p>
          <w:p w14:paraId="241B7E9A" w14:textId="6CB9E3C5" w:rsidR="00ED7C52" w:rsidRDefault="00ED7C52" w:rsidP="00ED7C52">
            <w:pPr>
              <w:pStyle w:val="JobTitleandDegree"/>
              <w:rPr>
                <w:i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Propulsion Intern, </w:t>
            </w:r>
            <w:r w:rsidRPr="00ED7C52">
              <w:rPr>
                <w:i/>
                <w:iCs/>
                <w:sz w:val="21"/>
                <w:szCs w:val="21"/>
              </w:rPr>
              <w:t>Space</w:t>
            </w:r>
            <w:r w:rsidR="005E18FB">
              <w:rPr>
                <w:i/>
                <w:iCs/>
                <w:sz w:val="21"/>
                <w:szCs w:val="21"/>
              </w:rPr>
              <w:t>R</w:t>
            </w:r>
            <w:r w:rsidRPr="00ED7C52">
              <w:rPr>
                <w:i/>
                <w:iCs/>
                <w:sz w:val="21"/>
                <w:szCs w:val="21"/>
              </w:rPr>
              <w:t>yde</w:t>
            </w:r>
            <w:r w:rsidR="005E18FB">
              <w:rPr>
                <w:i/>
                <w:iCs/>
                <w:sz w:val="21"/>
                <w:szCs w:val="21"/>
              </w:rPr>
              <w:t xml:space="preserve"> Inc.</w:t>
            </w:r>
          </w:p>
          <w:p w14:paraId="4303091A" w14:textId="2ECF83D6" w:rsidR="004239E1" w:rsidRPr="004239E1" w:rsidRDefault="004239E1" w:rsidP="004239E1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 xml:space="preserve">Designed a </w:t>
            </w:r>
            <w:r>
              <w:rPr>
                <w:sz w:val="21"/>
                <w:szCs w:val="21"/>
              </w:rPr>
              <w:t>w</w:t>
            </w:r>
            <w:r w:rsidRPr="005E18FB">
              <w:rPr>
                <w:bCs/>
                <w:sz w:val="21"/>
                <w:szCs w:val="21"/>
              </w:rPr>
              <w:t xml:space="preserve">ater </w:t>
            </w:r>
            <w:r>
              <w:rPr>
                <w:bCs/>
                <w:sz w:val="21"/>
                <w:szCs w:val="21"/>
              </w:rPr>
              <w:t>v</w:t>
            </w:r>
            <w:r w:rsidRPr="005E18FB">
              <w:rPr>
                <w:bCs/>
                <w:sz w:val="21"/>
                <w:szCs w:val="21"/>
              </w:rPr>
              <w:t>enturi rig</w:t>
            </w:r>
            <w:r>
              <w:rPr>
                <w:b w:val="0"/>
                <w:sz w:val="21"/>
                <w:szCs w:val="21"/>
              </w:rPr>
              <w:t xml:space="preserve"> to test different venturi configurations using </w:t>
            </w:r>
            <w:r w:rsidRPr="005E18FB">
              <w:rPr>
                <w:bCs/>
                <w:sz w:val="21"/>
                <w:szCs w:val="21"/>
              </w:rPr>
              <w:t>SolidWorks</w:t>
            </w:r>
            <w:r>
              <w:rPr>
                <w:b w:val="0"/>
                <w:sz w:val="21"/>
                <w:szCs w:val="21"/>
              </w:rPr>
              <w:t xml:space="preserve">. Structural validity and flow conditions are simulated and verified using </w:t>
            </w:r>
            <w:r w:rsidRPr="005E18FB">
              <w:rPr>
                <w:bCs/>
                <w:sz w:val="21"/>
                <w:szCs w:val="21"/>
              </w:rPr>
              <w:t>Ansys Mechanical and Fluent.</w:t>
            </w:r>
          </w:p>
          <w:p w14:paraId="1C019096" w14:textId="77777777" w:rsidR="004239E1" w:rsidRPr="005E18FB" w:rsidRDefault="004239E1" w:rsidP="004239E1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1"/>
                <w:szCs w:val="21"/>
              </w:rPr>
            </w:pPr>
            <w:r w:rsidRPr="000B673B">
              <w:rPr>
                <w:b w:val="0"/>
                <w:sz w:val="21"/>
                <w:szCs w:val="21"/>
              </w:rPr>
              <w:t>Designed and integrated</w:t>
            </w:r>
            <w:r>
              <w:rPr>
                <w:b w:val="0"/>
                <w:sz w:val="21"/>
                <w:szCs w:val="21"/>
              </w:rPr>
              <w:t xml:space="preserve"> a payload for a </w:t>
            </w:r>
            <w:r w:rsidRPr="005E18FB">
              <w:rPr>
                <w:bCs/>
                <w:sz w:val="21"/>
                <w:szCs w:val="21"/>
              </w:rPr>
              <w:t>High-Altitude Balloon flight experiment</w:t>
            </w:r>
            <w:r>
              <w:rPr>
                <w:b w:val="0"/>
                <w:sz w:val="21"/>
                <w:szCs w:val="21"/>
              </w:rPr>
              <w:t xml:space="preserve"> to construct thermodynamic models for our rocket in stratospheric conditions. </w:t>
            </w:r>
          </w:p>
          <w:p w14:paraId="68764352" w14:textId="00226E60" w:rsidR="004239E1" w:rsidRPr="004239E1" w:rsidRDefault="004239E1" w:rsidP="004239E1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 xml:space="preserve">Constructed a website to track the location of the balloon in real time using </w:t>
            </w:r>
            <w:r w:rsidRPr="000B673B">
              <w:rPr>
                <w:b w:val="0"/>
                <w:sz w:val="21"/>
                <w:szCs w:val="21"/>
              </w:rPr>
              <w:t>HTML and JavaScript</w:t>
            </w:r>
            <w:r>
              <w:rPr>
                <w:b w:val="0"/>
                <w:sz w:val="21"/>
                <w:szCs w:val="21"/>
              </w:rPr>
              <w:t>.</w:t>
            </w:r>
          </w:p>
          <w:p w14:paraId="478FAD3E" w14:textId="219A9997" w:rsidR="00ED7C52" w:rsidRPr="005E18FB" w:rsidRDefault="00ED7C52" w:rsidP="00ED7C52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Us</w:t>
            </w:r>
            <w:r w:rsidR="005E18FB">
              <w:rPr>
                <w:b w:val="0"/>
                <w:bCs/>
                <w:sz w:val="21"/>
                <w:szCs w:val="21"/>
              </w:rPr>
              <w:t>ed</w:t>
            </w:r>
            <w:r>
              <w:rPr>
                <w:b w:val="0"/>
                <w:bCs/>
                <w:sz w:val="21"/>
                <w:szCs w:val="21"/>
              </w:rPr>
              <w:t xml:space="preserve"> </w:t>
            </w:r>
            <w:r w:rsidRPr="005E18FB">
              <w:rPr>
                <w:sz w:val="21"/>
                <w:szCs w:val="21"/>
              </w:rPr>
              <w:t>SolidWorks</w:t>
            </w:r>
            <w:r>
              <w:rPr>
                <w:b w:val="0"/>
                <w:bCs/>
                <w:sz w:val="21"/>
                <w:szCs w:val="21"/>
              </w:rPr>
              <w:t xml:space="preserve"> to design a </w:t>
            </w:r>
            <w:r w:rsidRPr="005E18FB">
              <w:rPr>
                <w:sz w:val="21"/>
                <w:szCs w:val="21"/>
              </w:rPr>
              <w:t>venturi</w:t>
            </w:r>
            <w:r>
              <w:rPr>
                <w:b w:val="0"/>
                <w:bCs/>
                <w:sz w:val="21"/>
                <w:szCs w:val="21"/>
              </w:rPr>
              <w:t xml:space="preserve"> for rocket </w:t>
            </w:r>
            <w:r w:rsidR="000B673B">
              <w:rPr>
                <w:b w:val="0"/>
                <w:bCs/>
                <w:sz w:val="21"/>
                <w:szCs w:val="21"/>
              </w:rPr>
              <w:t>engine</w:t>
            </w:r>
            <w:r>
              <w:rPr>
                <w:b w:val="0"/>
                <w:bCs/>
                <w:sz w:val="21"/>
                <w:szCs w:val="21"/>
              </w:rPr>
              <w:t xml:space="preserve"> flow </w:t>
            </w:r>
            <w:r w:rsidR="00960709">
              <w:rPr>
                <w:b w:val="0"/>
                <w:bCs/>
                <w:sz w:val="21"/>
                <w:szCs w:val="21"/>
              </w:rPr>
              <w:t>regulation, and</w:t>
            </w:r>
            <w:r w:rsidR="005E18FB">
              <w:rPr>
                <w:b w:val="0"/>
                <w:bCs/>
                <w:sz w:val="21"/>
                <w:szCs w:val="21"/>
              </w:rPr>
              <w:t xml:space="preserve"> verif</w:t>
            </w:r>
            <w:r w:rsidR="000B673B">
              <w:rPr>
                <w:b w:val="0"/>
                <w:bCs/>
                <w:sz w:val="21"/>
                <w:szCs w:val="21"/>
              </w:rPr>
              <w:t>ied</w:t>
            </w:r>
            <w:r w:rsidR="005E18FB">
              <w:rPr>
                <w:b w:val="0"/>
                <w:bCs/>
                <w:sz w:val="21"/>
                <w:szCs w:val="21"/>
              </w:rPr>
              <w:t xml:space="preserve"> flow conditions via </w:t>
            </w:r>
            <w:r w:rsidR="005E18FB" w:rsidRPr="005E18FB">
              <w:rPr>
                <w:sz w:val="21"/>
                <w:szCs w:val="21"/>
              </w:rPr>
              <w:t>Ansys Fluent</w:t>
            </w:r>
            <w:r w:rsidR="000B673B">
              <w:rPr>
                <w:sz w:val="21"/>
                <w:szCs w:val="21"/>
              </w:rPr>
              <w:t xml:space="preserve"> and CFx.</w:t>
            </w:r>
          </w:p>
          <w:p w14:paraId="1F6EF532" w14:textId="73B735DF" w:rsidR="005E18FB" w:rsidRPr="005E18FB" w:rsidRDefault="005E18FB" w:rsidP="00ED7C52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Developed a</w:t>
            </w:r>
            <w:r w:rsidR="004239E1">
              <w:rPr>
                <w:b w:val="0"/>
                <w:sz w:val="21"/>
                <w:szCs w:val="21"/>
              </w:rPr>
              <w:t>n iterative</w:t>
            </w:r>
            <w:r>
              <w:rPr>
                <w:b w:val="0"/>
                <w:sz w:val="21"/>
                <w:szCs w:val="21"/>
              </w:rPr>
              <w:t xml:space="preserve"> rocket configurator using </w:t>
            </w:r>
            <w:r w:rsidRPr="005E18FB">
              <w:rPr>
                <w:bCs/>
                <w:sz w:val="21"/>
                <w:szCs w:val="21"/>
              </w:rPr>
              <w:t>python</w:t>
            </w:r>
            <w:r>
              <w:rPr>
                <w:bCs/>
                <w:sz w:val="21"/>
                <w:szCs w:val="21"/>
              </w:rPr>
              <w:t xml:space="preserve"> </w:t>
            </w:r>
            <w:r>
              <w:rPr>
                <w:b w:val="0"/>
                <w:sz w:val="21"/>
                <w:szCs w:val="21"/>
              </w:rPr>
              <w:t>to optimize rocket designs based on given design parameters.</w:t>
            </w:r>
          </w:p>
          <w:p w14:paraId="76C5D2FA" w14:textId="4DAF847D" w:rsidR="00944927" w:rsidRPr="007432F6" w:rsidRDefault="00ED7C52" w:rsidP="00944927">
            <w:pPr>
              <w:pStyle w:val="DateRang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May </w:t>
            </w:r>
            <w:r w:rsidR="00944927" w:rsidRPr="007432F6">
              <w:rPr>
                <w:sz w:val="21"/>
                <w:szCs w:val="21"/>
              </w:rPr>
              <w:t>2020</w:t>
            </w:r>
            <w:r>
              <w:rPr>
                <w:sz w:val="21"/>
                <w:szCs w:val="21"/>
              </w:rPr>
              <w:t xml:space="preserve"> – Aug 2020,</w:t>
            </w:r>
            <w:r w:rsidR="00944927" w:rsidRPr="007432F6">
              <w:rPr>
                <w:sz w:val="21"/>
                <w:szCs w:val="21"/>
              </w:rPr>
              <w:t xml:space="preserve"> May</w:t>
            </w:r>
            <w:r>
              <w:rPr>
                <w:sz w:val="21"/>
                <w:szCs w:val="21"/>
              </w:rPr>
              <w:t xml:space="preserve"> 2021</w:t>
            </w:r>
            <w:r w:rsidR="00944927" w:rsidRPr="007432F6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–</w:t>
            </w:r>
            <w:r w:rsidR="00944927" w:rsidRPr="007432F6">
              <w:rPr>
                <w:sz w:val="21"/>
                <w:szCs w:val="21"/>
              </w:rPr>
              <w:t xml:space="preserve"> Aug</w:t>
            </w:r>
            <w:r>
              <w:rPr>
                <w:sz w:val="21"/>
                <w:szCs w:val="21"/>
              </w:rPr>
              <w:t xml:space="preserve"> 2021</w:t>
            </w:r>
            <w:r w:rsidR="00944927" w:rsidRPr="007432F6">
              <w:rPr>
                <w:sz w:val="21"/>
                <w:szCs w:val="21"/>
              </w:rPr>
              <w:t xml:space="preserve"> </w:t>
            </w:r>
          </w:p>
          <w:p w14:paraId="1E3BC286" w14:textId="1A0A395D" w:rsidR="00944927" w:rsidRPr="007432F6" w:rsidRDefault="00944927" w:rsidP="00944927">
            <w:pPr>
              <w:pStyle w:val="JobTitleandDegree"/>
              <w:rPr>
                <w:i/>
                <w:iCs/>
                <w:sz w:val="21"/>
                <w:szCs w:val="21"/>
              </w:rPr>
            </w:pPr>
            <w:r w:rsidRPr="007432F6">
              <w:rPr>
                <w:sz w:val="21"/>
                <w:szCs w:val="21"/>
              </w:rPr>
              <w:t>Design Engineer Intern</w:t>
            </w:r>
            <w:r w:rsidR="008F7F6D">
              <w:rPr>
                <w:sz w:val="21"/>
                <w:szCs w:val="21"/>
              </w:rPr>
              <w:t xml:space="preserve">, </w:t>
            </w:r>
            <w:r w:rsidRPr="007432F6">
              <w:rPr>
                <w:i/>
                <w:iCs/>
                <w:sz w:val="21"/>
                <w:szCs w:val="21"/>
              </w:rPr>
              <w:t>Legere Reeds</w:t>
            </w:r>
          </w:p>
          <w:p w14:paraId="3341DA4C" w14:textId="55D40779" w:rsidR="00960709" w:rsidRPr="00960709" w:rsidRDefault="00960709" w:rsidP="00960709">
            <w:pPr>
              <w:pStyle w:val="JobTitleandDegree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Optimized workflow of synthetic instrument reed design and manufactur</w:t>
            </w:r>
            <w:r w:rsidR="0079775E">
              <w:rPr>
                <w:b w:val="0"/>
                <w:sz w:val="21"/>
                <w:szCs w:val="21"/>
              </w:rPr>
              <w:t>ing</w:t>
            </w:r>
            <w:r>
              <w:rPr>
                <w:b w:val="0"/>
                <w:sz w:val="21"/>
                <w:szCs w:val="21"/>
              </w:rPr>
              <w:t xml:space="preserve"> between CAD and CAM processes</w:t>
            </w:r>
            <w:r w:rsidRPr="005E18FB">
              <w:rPr>
                <w:b w:val="0"/>
                <w:bCs/>
                <w:sz w:val="21"/>
                <w:szCs w:val="21"/>
              </w:rPr>
              <w:t>.</w:t>
            </w:r>
          </w:p>
          <w:p w14:paraId="48616533" w14:textId="2B9FF9E0" w:rsidR="00244F71" w:rsidRPr="007432F6" w:rsidRDefault="001B1289" w:rsidP="00244F71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1"/>
                <w:szCs w:val="21"/>
              </w:rPr>
            </w:pPr>
            <w:r w:rsidRPr="007432F6">
              <w:rPr>
                <w:b w:val="0"/>
                <w:bCs/>
                <w:sz w:val="21"/>
                <w:szCs w:val="21"/>
              </w:rPr>
              <w:t>U</w:t>
            </w:r>
            <w:r w:rsidR="00944927" w:rsidRPr="007432F6">
              <w:rPr>
                <w:b w:val="0"/>
                <w:bCs/>
                <w:sz w:val="21"/>
                <w:szCs w:val="21"/>
              </w:rPr>
              <w:t>s</w:t>
            </w:r>
            <w:r w:rsidR="00244F71" w:rsidRPr="007432F6">
              <w:rPr>
                <w:b w:val="0"/>
                <w:bCs/>
                <w:sz w:val="21"/>
                <w:szCs w:val="21"/>
              </w:rPr>
              <w:t>ed</w:t>
            </w:r>
            <w:r w:rsidR="00944927" w:rsidRPr="007432F6">
              <w:rPr>
                <w:b w:val="0"/>
                <w:bCs/>
                <w:sz w:val="21"/>
                <w:szCs w:val="21"/>
              </w:rPr>
              <w:t xml:space="preserve"> </w:t>
            </w:r>
            <w:r w:rsidR="00944927" w:rsidRPr="007432F6">
              <w:rPr>
                <w:sz w:val="21"/>
                <w:szCs w:val="21"/>
              </w:rPr>
              <w:t>Fusion360</w:t>
            </w:r>
            <w:r w:rsidRPr="007432F6">
              <w:rPr>
                <w:sz w:val="21"/>
                <w:szCs w:val="21"/>
              </w:rPr>
              <w:t xml:space="preserve"> </w:t>
            </w:r>
            <w:r w:rsidR="00244F71" w:rsidRPr="00960709">
              <w:rPr>
                <w:b w:val="0"/>
                <w:bCs/>
                <w:sz w:val="21"/>
                <w:szCs w:val="21"/>
              </w:rPr>
              <w:t>and</w:t>
            </w:r>
            <w:r w:rsidR="00244F71" w:rsidRPr="007432F6">
              <w:rPr>
                <w:sz w:val="21"/>
                <w:szCs w:val="21"/>
              </w:rPr>
              <w:t xml:space="preserve"> MeshLab </w:t>
            </w:r>
            <w:r w:rsidRPr="007432F6">
              <w:rPr>
                <w:b w:val="0"/>
                <w:bCs/>
                <w:sz w:val="21"/>
                <w:szCs w:val="21"/>
              </w:rPr>
              <w:t>to create</w:t>
            </w:r>
            <w:r w:rsidR="00244F71" w:rsidRPr="007432F6">
              <w:rPr>
                <w:b w:val="0"/>
                <w:bCs/>
                <w:sz w:val="21"/>
                <w:szCs w:val="21"/>
              </w:rPr>
              <w:t xml:space="preserve"> digital reed surface models</w:t>
            </w:r>
            <w:r w:rsidR="003B4219">
              <w:rPr>
                <w:b w:val="0"/>
                <w:bCs/>
                <w:sz w:val="21"/>
                <w:szCs w:val="21"/>
              </w:rPr>
              <w:t>.</w:t>
            </w:r>
          </w:p>
          <w:p w14:paraId="0E0F71D3" w14:textId="2066BD76" w:rsidR="00643867" w:rsidRPr="007432F6" w:rsidRDefault="00244F71" w:rsidP="00244F71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1"/>
                <w:szCs w:val="21"/>
              </w:rPr>
            </w:pPr>
            <w:r w:rsidRPr="007432F6">
              <w:rPr>
                <w:b w:val="0"/>
                <w:bCs/>
                <w:sz w:val="21"/>
                <w:szCs w:val="21"/>
              </w:rPr>
              <w:t>Used</w:t>
            </w:r>
            <w:r w:rsidR="00944927" w:rsidRPr="007432F6">
              <w:rPr>
                <w:b w:val="0"/>
                <w:bCs/>
                <w:sz w:val="21"/>
                <w:szCs w:val="21"/>
              </w:rPr>
              <w:t xml:space="preserve"> </w:t>
            </w:r>
            <w:r w:rsidR="00944927" w:rsidRPr="007432F6">
              <w:rPr>
                <w:sz w:val="21"/>
                <w:szCs w:val="21"/>
              </w:rPr>
              <w:t>Python</w:t>
            </w:r>
            <w:r w:rsidRPr="007432F6">
              <w:rPr>
                <w:sz w:val="21"/>
                <w:szCs w:val="21"/>
              </w:rPr>
              <w:t xml:space="preserve"> </w:t>
            </w:r>
            <w:r w:rsidRPr="007432F6">
              <w:rPr>
                <w:b w:val="0"/>
                <w:bCs/>
                <w:sz w:val="21"/>
                <w:szCs w:val="21"/>
              </w:rPr>
              <w:t>to</w:t>
            </w:r>
            <w:r w:rsidR="00D553B9" w:rsidRPr="007432F6">
              <w:rPr>
                <w:b w:val="0"/>
                <w:sz w:val="21"/>
                <w:szCs w:val="21"/>
              </w:rPr>
              <w:t xml:space="preserve"> </w:t>
            </w:r>
            <w:r w:rsidR="006D57D5" w:rsidRPr="000B673B">
              <w:rPr>
                <w:b w:val="0"/>
                <w:sz w:val="21"/>
                <w:szCs w:val="21"/>
              </w:rPr>
              <w:t>p</w:t>
            </w:r>
            <w:r w:rsidR="00643867" w:rsidRPr="000B673B">
              <w:rPr>
                <w:b w:val="0"/>
                <w:sz w:val="21"/>
                <w:szCs w:val="21"/>
              </w:rPr>
              <w:t>reproces</w:t>
            </w:r>
            <w:r w:rsidR="002D18CE">
              <w:rPr>
                <w:b w:val="0"/>
                <w:sz w:val="21"/>
                <w:szCs w:val="21"/>
              </w:rPr>
              <w:t>s digital</w:t>
            </w:r>
            <w:r w:rsidR="00643867" w:rsidRPr="007432F6">
              <w:rPr>
                <w:b w:val="0"/>
                <w:sz w:val="21"/>
                <w:szCs w:val="21"/>
              </w:rPr>
              <w:t xml:space="preserve"> reed </w:t>
            </w:r>
            <w:r w:rsidR="002D18CE">
              <w:rPr>
                <w:b w:val="0"/>
                <w:sz w:val="21"/>
                <w:szCs w:val="21"/>
              </w:rPr>
              <w:t xml:space="preserve">surface </w:t>
            </w:r>
            <w:r w:rsidR="00643867" w:rsidRPr="007432F6">
              <w:rPr>
                <w:b w:val="0"/>
                <w:sz w:val="21"/>
                <w:szCs w:val="21"/>
              </w:rPr>
              <w:t>models</w:t>
            </w:r>
            <w:r w:rsidR="00960709">
              <w:rPr>
                <w:b w:val="0"/>
                <w:sz w:val="21"/>
                <w:szCs w:val="21"/>
              </w:rPr>
              <w:t>, and interface</w:t>
            </w:r>
            <w:r w:rsidR="00643867" w:rsidRPr="007432F6">
              <w:rPr>
                <w:b w:val="0"/>
                <w:sz w:val="21"/>
                <w:szCs w:val="21"/>
              </w:rPr>
              <w:t xml:space="preserve"> </w:t>
            </w:r>
            <w:r w:rsidR="00960709">
              <w:rPr>
                <w:b w:val="0"/>
                <w:sz w:val="21"/>
                <w:szCs w:val="21"/>
              </w:rPr>
              <w:t>with other design software.</w:t>
            </w:r>
          </w:p>
          <w:p w14:paraId="6F3DAE44" w14:textId="5F7B3F5D" w:rsidR="00944927" w:rsidRPr="007432F6" w:rsidRDefault="00944927" w:rsidP="00643867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1"/>
                <w:szCs w:val="21"/>
              </w:rPr>
            </w:pPr>
            <w:r w:rsidRPr="007432F6">
              <w:rPr>
                <w:b w:val="0"/>
                <w:bCs/>
                <w:sz w:val="21"/>
                <w:szCs w:val="21"/>
              </w:rPr>
              <w:t xml:space="preserve">Created a </w:t>
            </w:r>
            <w:r w:rsidR="00C60BEC" w:rsidRPr="00C60BEC">
              <w:rPr>
                <w:sz w:val="21"/>
                <w:szCs w:val="21"/>
              </w:rPr>
              <w:t>reed</w:t>
            </w:r>
            <w:r w:rsidR="00C60BEC">
              <w:rPr>
                <w:b w:val="0"/>
                <w:bCs/>
                <w:sz w:val="21"/>
                <w:szCs w:val="21"/>
              </w:rPr>
              <w:t xml:space="preserve"> </w:t>
            </w:r>
            <w:r w:rsidR="00960709">
              <w:rPr>
                <w:sz w:val="21"/>
                <w:szCs w:val="21"/>
              </w:rPr>
              <w:t>s</w:t>
            </w:r>
            <w:r w:rsidRPr="007432F6">
              <w:rPr>
                <w:sz w:val="21"/>
                <w:szCs w:val="21"/>
              </w:rPr>
              <w:t xml:space="preserve">urface </w:t>
            </w:r>
            <w:r w:rsidR="00960709">
              <w:rPr>
                <w:sz w:val="21"/>
                <w:szCs w:val="21"/>
              </w:rPr>
              <w:t>s</w:t>
            </w:r>
            <w:r w:rsidRPr="007432F6">
              <w:rPr>
                <w:sz w:val="21"/>
                <w:szCs w:val="21"/>
              </w:rPr>
              <w:t>ampler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using </w:t>
            </w:r>
            <w:r w:rsidRPr="007432F6">
              <w:rPr>
                <w:sz w:val="21"/>
                <w:szCs w:val="21"/>
              </w:rPr>
              <w:t>Python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and </w:t>
            </w:r>
            <w:r w:rsidRPr="007432F6">
              <w:rPr>
                <w:sz w:val="21"/>
                <w:szCs w:val="21"/>
              </w:rPr>
              <w:t>NumPy-STL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library to </w:t>
            </w:r>
            <w:r w:rsidR="00960709">
              <w:rPr>
                <w:b w:val="0"/>
                <w:bCs/>
                <w:sz w:val="21"/>
                <w:szCs w:val="21"/>
              </w:rPr>
              <w:t>generate customized digital reed surface profiles for CNC machines</w:t>
            </w:r>
            <w:r w:rsidR="002D3379" w:rsidRPr="007432F6">
              <w:rPr>
                <w:b w:val="0"/>
                <w:bCs/>
                <w:sz w:val="21"/>
                <w:szCs w:val="21"/>
              </w:rPr>
              <w:t>.</w:t>
            </w:r>
            <w:r w:rsidR="00C60BEC">
              <w:rPr>
                <w:b w:val="0"/>
                <w:bCs/>
                <w:sz w:val="21"/>
                <w:szCs w:val="21"/>
              </w:rPr>
              <w:t xml:space="preserve"> </w:t>
            </w:r>
          </w:p>
          <w:p w14:paraId="4BFF667E" w14:textId="49C6E25F" w:rsidR="008C786A" w:rsidRPr="00ED7C52" w:rsidRDefault="008C786A" w:rsidP="008C786A">
            <w:pPr>
              <w:pStyle w:val="JobTitleandDegree"/>
              <w:rPr>
                <w:b w:val="0"/>
                <w:bCs/>
                <w:sz w:val="21"/>
                <w:szCs w:val="21"/>
              </w:rPr>
            </w:pPr>
          </w:p>
        </w:tc>
        <w:tc>
          <w:tcPr>
            <w:tcW w:w="377" w:type="pct"/>
            <w:vMerge w:val="restart"/>
          </w:tcPr>
          <w:p w14:paraId="200BD12F" w14:textId="6AAA2321" w:rsidR="00944927" w:rsidRDefault="00944927" w:rsidP="00944927"/>
        </w:tc>
        <w:tc>
          <w:tcPr>
            <w:tcW w:w="1658" w:type="pct"/>
          </w:tcPr>
          <w:p w14:paraId="0064B0A6" w14:textId="18977CC0" w:rsidR="00944927" w:rsidRPr="00E6525B" w:rsidRDefault="00944927" w:rsidP="00944927">
            <w:pPr>
              <w:pStyle w:val="DateRange"/>
            </w:pPr>
            <w:r>
              <w:t>2019-2024 (projected)</w:t>
            </w:r>
          </w:p>
          <w:p w14:paraId="016D7827" w14:textId="7AE6C07B" w:rsidR="00944927" w:rsidRDefault="00D553B9" w:rsidP="00944927">
            <w:pPr>
              <w:pStyle w:val="JobTitleandDegree"/>
            </w:pPr>
            <w:r>
              <w:t>BASc.</w:t>
            </w:r>
            <w:r w:rsidR="00ED7C52">
              <w:t xml:space="preserve"> </w:t>
            </w:r>
            <w:r w:rsidR="00944927" w:rsidRPr="005933A3">
              <w:rPr>
                <w:b w:val="0"/>
                <w:bCs/>
              </w:rPr>
              <w:t>in</w:t>
            </w:r>
            <w:r w:rsidR="00944927">
              <w:t xml:space="preserve"> Engineering Science</w:t>
            </w:r>
          </w:p>
          <w:p w14:paraId="5FA71987" w14:textId="414ED5B2" w:rsidR="00944927" w:rsidRPr="00FC49E3" w:rsidRDefault="00944927" w:rsidP="00944927">
            <w:pPr>
              <w:pStyle w:val="JobTitleandDegree"/>
            </w:pPr>
            <w:r>
              <w:t>Aerospace</w:t>
            </w:r>
            <w:r w:rsidR="00D553B9">
              <w:t xml:space="preserve"> Option</w:t>
            </w:r>
          </w:p>
          <w:p w14:paraId="288B3413" w14:textId="77777777" w:rsidR="00944927" w:rsidRDefault="00944927" w:rsidP="00944927">
            <w:r>
              <w:t>University of Toronto</w:t>
            </w:r>
            <w:r w:rsidRPr="00D87E03">
              <w:t xml:space="preserve"> </w:t>
            </w:r>
          </w:p>
          <w:p w14:paraId="316DF2D5" w14:textId="321768E8" w:rsidR="00944927" w:rsidRDefault="00944927" w:rsidP="00944927">
            <w:r>
              <w:t>GPA: 3.</w:t>
            </w:r>
            <w:r w:rsidR="00ED7C52">
              <w:t>80</w:t>
            </w:r>
          </w:p>
          <w:p w14:paraId="622E24ED" w14:textId="77777777" w:rsidR="00662BD6" w:rsidRPr="001B1289" w:rsidRDefault="00662BD6" w:rsidP="00944927">
            <w:pPr>
              <w:rPr>
                <w:b/>
                <w:bCs/>
              </w:rPr>
            </w:pPr>
            <w:r w:rsidRPr="001B1289">
              <w:rPr>
                <w:b/>
                <w:bCs/>
              </w:rPr>
              <w:t>Relevant courses</w:t>
            </w:r>
          </w:p>
          <w:p w14:paraId="3A71AE0F" w14:textId="1B46ACB6" w:rsidR="00AD56E9" w:rsidRDefault="00AD56E9" w:rsidP="00AD56E9">
            <w:pPr>
              <w:pStyle w:val="ListParagraph"/>
              <w:numPr>
                <w:ilvl w:val="0"/>
                <w:numId w:val="13"/>
              </w:numPr>
            </w:pPr>
            <w:r>
              <w:t>Calculus and Linear Algebra</w:t>
            </w:r>
          </w:p>
          <w:p w14:paraId="189CC10E" w14:textId="2D92325E" w:rsidR="00AD56E9" w:rsidRDefault="00AD56E9" w:rsidP="00AD56E9">
            <w:pPr>
              <w:pStyle w:val="ListParagraph"/>
              <w:numPr>
                <w:ilvl w:val="0"/>
                <w:numId w:val="13"/>
              </w:numPr>
            </w:pPr>
            <w:r>
              <w:t>Ordinary/Partial Differential Equations</w:t>
            </w:r>
          </w:p>
          <w:p w14:paraId="3B4AD620" w14:textId="47D02EB5" w:rsidR="00ED7C52" w:rsidRDefault="00ED7C52" w:rsidP="00662BD6">
            <w:pPr>
              <w:pStyle w:val="ListParagraph"/>
              <w:numPr>
                <w:ilvl w:val="0"/>
                <w:numId w:val="13"/>
              </w:numPr>
            </w:pPr>
            <w:r>
              <w:t>Scientific Computing</w:t>
            </w:r>
          </w:p>
          <w:p w14:paraId="5E7352BD" w14:textId="3D3711ED" w:rsidR="00AD56E9" w:rsidRDefault="00ED7C52" w:rsidP="00AD56E9">
            <w:pPr>
              <w:pStyle w:val="ListParagraph"/>
              <w:numPr>
                <w:ilvl w:val="0"/>
                <w:numId w:val="13"/>
              </w:numPr>
            </w:pPr>
            <w:r>
              <w:t>Aerodynamics and Gas Dynamics</w:t>
            </w:r>
          </w:p>
          <w:p w14:paraId="05309B2A" w14:textId="77777777" w:rsidR="00960709" w:rsidRDefault="00ED7C52" w:rsidP="00AD56E9">
            <w:pPr>
              <w:pStyle w:val="ListParagraph"/>
              <w:numPr>
                <w:ilvl w:val="0"/>
                <w:numId w:val="13"/>
              </w:numPr>
            </w:pPr>
            <w:r>
              <w:t>Materials of Solids and Structures</w:t>
            </w:r>
          </w:p>
          <w:p w14:paraId="7F598EA5" w14:textId="476376F5" w:rsidR="00AD56E9" w:rsidRDefault="00AD56E9" w:rsidP="00AD56E9">
            <w:pPr>
              <w:pStyle w:val="ListParagraph"/>
              <w:numPr>
                <w:ilvl w:val="0"/>
                <w:numId w:val="13"/>
              </w:numPr>
            </w:pPr>
            <w:r>
              <w:t>Control Systems</w:t>
            </w:r>
          </w:p>
        </w:tc>
      </w:tr>
      <w:tr w:rsidR="00333EA8" w14:paraId="3C98716A" w14:textId="77777777" w:rsidTr="00135585">
        <w:trPr>
          <w:trHeight w:val="407"/>
        </w:trPr>
        <w:tc>
          <w:tcPr>
            <w:tcW w:w="2964" w:type="pct"/>
            <w:vMerge/>
          </w:tcPr>
          <w:p w14:paraId="1F838204" w14:textId="77777777" w:rsidR="00944927" w:rsidRPr="00E97CB2" w:rsidRDefault="00944927" w:rsidP="00944927">
            <w:pPr>
              <w:pStyle w:val="Heading1"/>
            </w:pPr>
          </w:p>
        </w:tc>
        <w:tc>
          <w:tcPr>
            <w:tcW w:w="377" w:type="pct"/>
            <w:vMerge/>
          </w:tcPr>
          <w:p w14:paraId="131F8728" w14:textId="77777777" w:rsidR="00944927" w:rsidRDefault="00944927" w:rsidP="00944927"/>
        </w:tc>
        <w:tc>
          <w:tcPr>
            <w:tcW w:w="1658" w:type="pct"/>
          </w:tcPr>
          <w:p w14:paraId="3B90C9BF" w14:textId="2FEA703F" w:rsidR="00944927" w:rsidRPr="00E97CB2" w:rsidRDefault="00662BD6" w:rsidP="00944927">
            <w:pPr>
              <w:pStyle w:val="Heading1"/>
            </w:pPr>
            <w:r>
              <w:t>Technical Skills</w:t>
            </w:r>
          </w:p>
        </w:tc>
      </w:tr>
      <w:tr w:rsidR="00333EA8" w:rsidRPr="00F5689F" w14:paraId="5A6CD5F3" w14:textId="77777777" w:rsidTr="00135585">
        <w:trPr>
          <w:trHeight w:val="119"/>
        </w:trPr>
        <w:tc>
          <w:tcPr>
            <w:tcW w:w="2964" w:type="pct"/>
            <w:vMerge/>
            <w:shd w:val="clear" w:color="auto" w:fill="auto"/>
          </w:tcPr>
          <w:p w14:paraId="3F43BEDB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4FDBF1D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5997010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EEC03" wp14:editId="53C0E9C2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4174A3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H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S7JWcWBurRTlvF&#10;6ofkzehCQyFPdu9TdWKyz26H4kcgrHgFpkNwxHUYv6AkFjhFzJZMnR/SYyqWTdn5y915NUUm6LKu&#10;ymVVU4PEDSuguT10PsTPCgeWNi03JC8Tw3kXYhICzS0k5bG41cbkxhrLxpYvq4/vy/wioNEyoSku&#10;+OPhyXh2BpqNelltKf/M9iosUW8g9HNchuap8XiyMqfpFchP130EbeY9yTL2alNyZnbzgPKy9ylP&#10;coy6mvVfJzCNze/nHPXrn6x/Ag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E18cR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333EA8" w14:paraId="30888A27" w14:textId="77777777" w:rsidTr="009935D0">
        <w:trPr>
          <w:trHeight w:val="3361"/>
        </w:trPr>
        <w:tc>
          <w:tcPr>
            <w:tcW w:w="2964" w:type="pct"/>
            <w:vMerge/>
          </w:tcPr>
          <w:p w14:paraId="1C58B7B3" w14:textId="77777777" w:rsidR="00944927" w:rsidRPr="00E97CB2" w:rsidRDefault="00944927" w:rsidP="00944927">
            <w:pPr>
              <w:pStyle w:val="DateRange"/>
            </w:pPr>
          </w:p>
        </w:tc>
        <w:tc>
          <w:tcPr>
            <w:tcW w:w="377" w:type="pct"/>
            <w:vMerge/>
          </w:tcPr>
          <w:p w14:paraId="128C2180" w14:textId="77777777" w:rsidR="00944927" w:rsidRDefault="00944927" w:rsidP="00944927"/>
        </w:tc>
        <w:tc>
          <w:tcPr>
            <w:tcW w:w="1658" w:type="pct"/>
          </w:tcPr>
          <w:p w14:paraId="568F9779" w14:textId="688FBF5F" w:rsidR="00944927" w:rsidRDefault="00662BD6" w:rsidP="00662BD6">
            <w:pPr>
              <w:pStyle w:val="SkillsBullets"/>
            </w:pPr>
            <w:r w:rsidRPr="00C323AE">
              <w:rPr>
                <w:b/>
                <w:bCs/>
              </w:rPr>
              <w:t xml:space="preserve">Coding </w:t>
            </w:r>
            <w:r w:rsidR="00960709" w:rsidRPr="00C323AE">
              <w:rPr>
                <w:b/>
                <w:bCs/>
              </w:rPr>
              <w:t>language</w:t>
            </w:r>
            <w:r>
              <w:t xml:space="preserve">: </w:t>
            </w:r>
            <w:r w:rsidR="00944927" w:rsidRPr="00C323AE">
              <w:t>Python, MATLAB</w:t>
            </w:r>
            <w:r w:rsidRPr="00C323AE">
              <w:t>,</w:t>
            </w:r>
            <w:r>
              <w:t xml:space="preserve"> </w:t>
            </w:r>
            <w:r w:rsidR="00944927">
              <w:t>C, Verilog, and Assembly Language</w:t>
            </w:r>
          </w:p>
          <w:p w14:paraId="1C227BCD" w14:textId="0CBFAC77" w:rsidR="00ED7C52" w:rsidRDefault="00662BD6" w:rsidP="00ED7C52">
            <w:pPr>
              <w:pStyle w:val="SkillsBullets"/>
              <w:rPr>
                <w:b/>
                <w:bCs/>
              </w:rPr>
            </w:pPr>
            <w:r w:rsidRPr="00C323AE">
              <w:rPr>
                <w:b/>
                <w:bCs/>
              </w:rPr>
              <w:t>CAD</w:t>
            </w:r>
            <w:r>
              <w:t xml:space="preserve">: </w:t>
            </w:r>
            <w:r w:rsidR="00ED7C52" w:rsidRPr="00960709">
              <w:t xml:space="preserve">SolidWorks and </w:t>
            </w:r>
            <w:r w:rsidR="00944927" w:rsidRPr="00960709">
              <w:t>Fusion360</w:t>
            </w:r>
          </w:p>
          <w:p w14:paraId="30481B90" w14:textId="61EE8D98" w:rsidR="00ED7C52" w:rsidRPr="00960709" w:rsidRDefault="00ED7C52" w:rsidP="00ED7C52">
            <w:pPr>
              <w:pStyle w:val="SkillsBullets"/>
            </w:pPr>
            <w:r w:rsidRPr="00C323AE">
              <w:rPr>
                <w:b/>
                <w:bCs/>
              </w:rPr>
              <w:t>Simulation</w:t>
            </w:r>
            <w:r>
              <w:t>:</w:t>
            </w:r>
            <w:r>
              <w:rPr>
                <w:b/>
                <w:bCs/>
              </w:rPr>
              <w:t xml:space="preserve"> </w:t>
            </w:r>
            <w:r w:rsidRPr="00960709">
              <w:t>Ansys (Fluent, Mechanical</w:t>
            </w:r>
            <w:r w:rsidR="00C323AE">
              <w:t>, CFx</w:t>
            </w:r>
            <w:r w:rsidRPr="00960709">
              <w:t>)</w:t>
            </w:r>
          </w:p>
          <w:p w14:paraId="4C7E0DD0" w14:textId="2984B75D" w:rsidR="00ED7C52" w:rsidRPr="00C323AE" w:rsidRDefault="00ED7C52" w:rsidP="00ED7C52">
            <w:pPr>
              <w:pStyle w:val="SkillsBullets"/>
              <w:rPr>
                <w:b/>
                <w:bCs/>
              </w:rPr>
            </w:pPr>
            <w:r w:rsidRPr="00C323AE">
              <w:rPr>
                <w:b/>
                <w:bCs/>
              </w:rPr>
              <w:t>Computational Fluid Dynamics</w:t>
            </w:r>
          </w:p>
          <w:p w14:paraId="637B3CE8" w14:textId="6462E7FE" w:rsidR="00ED7C52" w:rsidRPr="00C323AE" w:rsidRDefault="00ED7C52" w:rsidP="00ED7C52">
            <w:pPr>
              <w:pStyle w:val="SkillsBullets"/>
              <w:rPr>
                <w:b/>
                <w:bCs/>
              </w:rPr>
            </w:pPr>
            <w:r w:rsidRPr="00C323AE">
              <w:rPr>
                <w:b/>
                <w:bCs/>
              </w:rPr>
              <w:t>Finite Element Analysis</w:t>
            </w:r>
          </w:p>
          <w:p w14:paraId="69664719" w14:textId="323F6074" w:rsidR="00ED7C52" w:rsidRPr="00C323AE" w:rsidRDefault="00ED7C52" w:rsidP="00ED7C52">
            <w:pPr>
              <w:pStyle w:val="SkillsBullets"/>
              <w:rPr>
                <w:b/>
              </w:rPr>
            </w:pPr>
            <w:r w:rsidRPr="00C323AE">
              <w:rPr>
                <w:b/>
              </w:rPr>
              <w:t xml:space="preserve">Numerical </w:t>
            </w:r>
            <w:r w:rsidR="001B1289" w:rsidRPr="00C323AE">
              <w:rPr>
                <w:b/>
              </w:rPr>
              <w:t xml:space="preserve">Optimization </w:t>
            </w:r>
          </w:p>
          <w:p w14:paraId="73FFE699" w14:textId="77777777" w:rsidR="007432F6" w:rsidRPr="00C323AE" w:rsidRDefault="007432F6" w:rsidP="00ED7C52">
            <w:pPr>
              <w:pStyle w:val="SkillsBullets"/>
              <w:rPr>
                <w:b/>
              </w:rPr>
            </w:pPr>
            <w:r w:rsidRPr="00C323AE">
              <w:rPr>
                <w:b/>
              </w:rPr>
              <w:t>Design Engineering and Integration</w:t>
            </w:r>
          </w:p>
          <w:p w14:paraId="24CCAA93" w14:textId="77777777" w:rsidR="00ED7C52" w:rsidRPr="004D1A24" w:rsidRDefault="00ED7C52" w:rsidP="00ED7C52">
            <w:pPr>
              <w:pStyle w:val="SkillsBullets"/>
            </w:pPr>
            <w:r w:rsidRPr="00960709">
              <w:rPr>
                <w:bCs/>
              </w:rPr>
              <w:t xml:space="preserve">Microsoft </w:t>
            </w:r>
            <w:r w:rsidRPr="00C323AE">
              <w:rPr>
                <w:b/>
              </w:rPr>
              <w:t>Excel</w:t>
            </w:r>
            <w:r w:rsidRPr="00960709">
              <w:rPr>
                <w:bCs/>
              </w:rPr>
              <w:t xml:space="preserve"> &amp; </w:t>
            </w:r>
            <w:r w:rsidRPr="00C323AE">
              <w:rPr>
                <w:b/>
              </w:rPr>
              <w:t>Word</w:t>
            </w:r>
            <w:r w:rsidRPr="00960709">
              <w:rPr>
                <w:bCs/>
              </w:rPr>
              <w:t xml:space="preserve">, </w:t>
            </w:r>
            <w:r w:rsidRPr="00C323AE">
              <w:rPr>
                <w:b/>
              </w:rPr>
              <w:t>Google Suites</w:t>
            </w:r>
            <w:r w:rsidRPr="00960709">
              <w:rPr>
                <w:bCs/>
              </w:rPr>
              <w:t xml:space="preserve">, and </w:t>
            </w:r>
            <w:r w:rsidRPr="00C323AE">
              <w:rPr>
                <w:b/>
              </w:rPr>
              <w:t>LaTeX</w:t>
            </w:r>
          </w:p>
          <w:p w14:paraId="1C597FCD" w14:textId="6BE8E18D" w:rsidR="004D1A24" w:rsidRPr="00E6525B" w:rsidRDefault="004D1A24" w:rsidP="00ED7C52">
            <w:pPr>
              <w:pStyle w:val="SkillsBullets"/>
            </w:pPr>
            <w:r>
              <w:rPr>
                <w:b/>
              </w:rPr>
              <w:t>Rocket Propulsion</w:t>
            </w:r>
          </w:p>
        </w:tc>
      </w:tr>
      <w:tr w:rsidR="00333EA8" w14:paraId="28FEFBF9" w14:textId="77777777" w:rsidTr="00135585">
        <w:trPr>
          <w:trHeight w:val="407"/>
        </w:trPr>
        <w:tc>
          <w:tcPr>
            <w:tcW w:w="2964" w:type="pct"/>
            <w:vMerge/>
          </w:tcPr>
          <w:p w14:paraId="0128DA3B" w14:textId="77777777" w:rsidR="00944927" w:rsidRPr="00E97CB2" w:rsidRDefault="00944927" w:rsidP="00944927">
            <w:pPr>
              <w:pStyle w:val="Heading1"/>
            </w:pPr>
          </w:p>
        </w:tc>
        <w:tc>
          <w:tcPr>
            <w:tcW w:w="377" w:type="pct"/>
            <w:vMerge/>
          </w:tcPr>
          <w:p w14:paraId="1748B7AB" w14:textId="77777777" w:rsidR="00944927" w:rsidRDefault="00944927" w:rsidP="00944927"/>
        </w:tc>
        <w:tc>
          <w:tcPr>
            <w:tcW w:w="1658" w:type="pct"/>
          </w:tcPr>
          <w:p w14:paraId="5BBAD15E" w14:textId="68B2F971" w:rsidR="00944927" w:rsidRPr="00E97CB2" w:rsidRDefault="00662BD6" w:rsidP="00944927">
            <w:pPr>
              <w:pStyle w:val="Heading1"/>
            </w:pPr>
            <w:r>
              <w:t>Soft Skills</w:t>
            </w:r>
          </w:p>
        </w:tc>
      </w:tr>
      <w:tr w:rsidR="00333EA8" w:rsidRPr="00F5689F" w14:paraId="6FE28B6D" w14:textId="77777777" w:rsidTr="00135585">
        <w:trPr>
          <w:trHeight w:val="82"/>
        </w:trPr>
        <w:tc>
          <w:tcPr>
            <w:tcW w:w="2964" w:type="pct"/>
            <w:vMerge/>
            <w:shd w:val="clear" w:color="auto" w:fill="auto"/>
          </w:tcPr>
          <w:p w14:paraId="59154224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F97523F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B3AF556" w14:textId="77777777" w:rsidR="00944927" w:rsidRPr="00F5689F" w:rsidRDefault="00944927" w:rsidP="00944927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AD499EF" wp14:editId="3922333A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3E267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jCdokc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333EA8" w14:paraId="5D2DB89B" w14:textId="77777777" w:rsidTr="00135585">
        <w:trPr>
          <w:trHeight w:val="2566"/>
        </w:trPr>
        <w:tc>
          <w:tcPr>
            <w:tcW w:w="2964" w:type="pct"/>
            <w:vMerge/>
          </w:tcPr>
          <w:p w14:paraId="610BD4B9" w14:textId="77777777" w:rsidR="00944927" w:rsidRPr="00E97CB2" w:rsidRDefault="00944927" w:rsidP="00944927">
            <w:pPr>
              <w:pStyle w:val="DateRange"/>
            </w:pPr>
          </w:p>
        </w:tc>
        <w:tc>
          <w:tcPr>
            <w:tcW w:w="377" w:type="pct"/>
            <w:vMerge/>
          </w:tcPr>
          <w:p w14:paraId="1DECAE6D" w14:textId="77777777" w:rsidR="00944927" w:rsidRDefault="00944927" w:rsidP="00944927"/>
        </w:tc>
        <w:tc>
          <w:tcPr>
            <w:tcW w:w="1658" w:type="pct"/>
          </w:tcPr>
          <w:p w14:paraId="4859E5DC" w14:textId="2AEBEC0B" w:rsidR="00944927" w:rsidRDefault="000C35E7" w:rsidP="00662BD6">
            <w:pPr>
              <w:pStyle w:val="BodyContactInfo"/>
              <w:numPr>
                <w:ilvl w:val="0"/>
                <w:numId w:val="13"/>
              </w:numPr>
            </w:pPr>
            <w:r w:rsidRPr="00960709">
              <w:t xml:space="preserve">Initiative for </w:t>
            </w:r>
            <w:r w:rsidR="00960709">
              <w:t>c</w:t>
            </w:r>
            <w:r w:rsidRPr="00960709">
              <w:t xml:space="preserve">hallenges </w:t>
            </w:r>
          </w:p>
          <w:p w14:paraId="37CB3431" w14:textId="6DD439E0" w:rsidR="00C323AE" w:rsidRPr="00960709" w:rsidRDefault="00C323AE" w:rsidP="00C323AE">
            <w:pPr>
              <w:pStyle w:val="BodyContactInfo"/>
              <w:numPr>
                <w:ilvl w:val="0"/>
                <w:numId w:val="13"/>
              </w:numPr>
            </w:pPr>
            <w:r w:rsidRPr="00960709">
              <w:t>Curiosi</w:t>
            </w:r>
            <w:r>
              <w:t>ty</w:t>
            </w:r>
          </w:p>
          <w:p w14:paraId="158AD706" w14:textId="1861DE81" w:rsidR="009935D0" w:rsidRPr="00960709" w:rsidRDefault="009935D0" w:rsidP="009935D0">
            <w:pPr>
              <w:pStyle w:val="BodyContactInfo"/>
              <w:numPr>
                <w:ilvl w:val="0"/>
                <w:numId w:val="13"/>
              </w:numPr>
            </w:pPr>
            <w:r w:rsidRPr="00960709">
              <w:t xml:space="preserve">Teamwork and </w:t>
            </w:r>
            <w:r w:rsidR="00960709">
              <w:t>c</w:t>
            </w:r>
            <w:r w:rsidRPr="00960709">
              <w:t>ollaboration</w:t>
            </w:r>
          </w:p>
          <w:p w14:paraId="48E7F8F2" w14:textId="1423E91A" w:rsidR="008C5ED9" w:rsidRPr="00960709" w:rsidRDefault="008C5ED9" w:rsidP="00662BD6">
            <w:pPr>
              <w:pStyle w:val="BodyContactInfo"/>
              <w:numPr>
                <w:ilvl w:val="0"/>
                <w:numId w:val="13"/>
              </w:numPr>
            </w:pPr>
            <w:r w:rsidRPr="00960709">
              <w:t xml:space="preserve">Good </w:t>
            </w:r>
            <w:r w:rsidR="00960709">
              <w:t>t</w:t>
            </w:r>
            <w:r w:rsidRPr="00960709">
              <w:t xml:space="preserve">ime </w:t>
            </w:r>
            <w:r w:rsidR="00960709">
              <w:t>m</w:t>
            </w:r>
            <w:r w:rsidRPr="00960709">
              <w:t xml:space="preserve">anagement </w:t>
            </w:r>
            <w:r w:rsidR="009935D0" w:rsidRPr="00960709">
              <w:t>between multiple projects</w:t>
            </w:r>
          </w:p>
          <w:p w14:paraId="431A25EC" w14:textId="41A09520" w:rsidR="00135585" w:rsidRPr="00C323AE" w:rsidRDefault="008C5ED9" w:rsidP="00C323AE">
            <w:pPr>
              <w:pStyle w:val="BodyContactInfo"/>
              <w:numPr>
                <w:ilvl w:val="0"/>
                <w:numId w:val="13"/>
              </w:numPr>
            </w:pPr>
            <w:r w:rsidRPr="00960709">
              <w:t xml:space="preserve">Quick </w:t>
            </w:r>
            <w:r w:rsidR="00960709">
              <w:t>a</w:t>
            </w:r>
            <w:r w:rsidRPr="00960709">
              <w:t xml:space="preserve">daptation to new environment </w:t>
            </w:r>
            <w:r w:rsidR="007432F6" w:rsidRPr="00960709">
              <w:t xml:space="preserve">and </w:t>
            </w:r>
            <w:r w:rsidRPr="00960709">
              <w:t>schedule changes</w:t>
            </w:r>
          </w:p>
        </w:tc>
      </w:tr>
    </w:tbl>
    <w:p w14:paraId="74ABBC1E" w14:textId="6109068E" w:rsidR="00F5689F" w:rsidRDefault="007A317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CF2455" wp14:editId="7004E7E5">
                <wp:simplePos x="0" y="0"/>
                <wp:positionH relativeFrom="page">
                  <wp:align>left</wp:align>
                </wp:positionH>
                <wp:positionV relativeFrom="paragraph">
                  <wp:posOffset>1149927</wp:posOffset>
                </wp:positionV>
                <wp:extent cx="7483450" cy="8105242"/>
                <wp:effectExtent l="0" t="0" r="3810" b="0"/>
                <wp:wrapNone/>
                <wp:docPr id="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3450" cy="8105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A95BA9" w14:textId="3E1FAE1B" w:rsidR="00135585" w:rsidRPr="00135585" w:rsidRDefault="00135585" w:rsidP="0013558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F2455" id="Rectangle 58" o:spid="_x0000_s1026" alt="&quot;&quot;" style="position:absolute;margin-left:0;margin-top:90.55pt;width:589.25pt;height:638.2pt;z-index:-2516546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" fillcolor="#cbe5e9 [1940]" stroked="f">
                <v:textbox>
                  <w:txbxContent>
                    <w:p w14:paraId="30A95BA9" w14:textId="3E1FAE1B" w:rsidR="00135585" w:rsidRPr="00135585" w:rsidRDefault="00135585" w:rsidP="00135585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634FD" w14:textId="77777777" w:rsidR="00D945BB" w:rsidRDefault="00D945BB" w:rsidP="001B56AD">
      <w:pPr>
        <w:spacing w:line="240" w:lineRule="auto"/>
      </w:pPr>
      <w:r>
        <w:separator/>
      </w:r>
    </w:p>
  </w:endnote>
  <w:endnote w:type="continuationSeparator" w:id="0">
    <w:p w14:paraId="47045A46" w14:textId="77777777" w:rsidR="00D945BB" w:rsidRDefault="00D945BB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197D" w14:textId="77777777" w:rsidR="00D945BB" w:rsidRDefault="00D945BB" w:rsidP="001B56AD">
      <w:pPr>
        <w:spacing w:line="240" w:lineRule="auto"/>
      </w:pPr>
      <w:r>
        <w:separator/>
      </w:r>
    </w:p>
  </w:footnote>
  <w:footnote w:type="continuationSeparator" w:id="0">
    <w:p w14:paraId="1EABA865" w14:textId="77777777" w:rsidR="00D945BB" w:rsidRDefault="00D945BB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105"/>
    <w:multiLevelType w:val="hybridMultilevel"/>
    <w:tmpl w:val="AA96BA8E"/>
    <w:lvl w:ilvl="0" w:tplc="BAB42194">
      <w:start w:val="647"/>
      <w:numFmt w:val="bullet"/>
      <w:lvlText w:val="-"/>
      <w:lvlJc w:val="left"/>
      <w:pPr>
        <w:ind w:left="720" w:hanging="360"/>
      </w:pPr>
      <w:rPr>
        <w:rFonts w:ascii="Arial Nova" w:eastAsia="Arial" w:hAnsi="Arial Nova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5FE6B8D"/>
    <w:multiLevelType w:val="hybridMultilevel"/>
    <w:tmpl w:val="A8569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AEC60C1"/>
    <w:multiLevelType w:val="hybridMultilevel"/>
    <w:tmpl w:val="65EA5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4FF8"/>
    <w:multiLevelType w:val="hybridMultilevel"/>
    <w:tmpl w:val="3E965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F514A"/>
    <w:multiLevelType w:val="hybridMultilevel"/>
    <w:tmpl w:val="70CEF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86BC8"/>
    <w:multiLevelType w:val="hybridMultilevel"/>
    <w:tmpl w:val="2B86F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F5E5F"/>
    <w:multiLevelType w:val="hybridMultilevel"/>
    <w:tmpl w:val="6F548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761950915">
    <w:abstractNumId w:val="4"/>
  </w:num>
  <w:num w:numId="2" w16cid:durableId="1180582768">
    <w:abstractNumId w:val="11"/>
  </w:num>
  <w:num w:numId="3" w16cid:durableId="126360796">
    <w:abstractNumId w:val="10"/>
  </w:num>
  <w:num w:numId="4" w16cid:durableId="785083737">
    <w:abstractNumId w:val="1"/>
  </w:num>
  <w:num w:numId="5" w16cid:durableId="1027298323">
    <w:abstractNumId w:val="3"/>
  </w:num>
  <w:num w:numId="6" w16cid:durableId="1410495102">
    <w:abstractNumId w:val="12"/>
  </w:num>
  <w:num w:numId="7" w16cid:durableId="1691032279">
    <w:abstractNumId w:val="0"/>
  </w:num>
  <w:num w:numId="8" w16cid:durableId="491217544">
    <w:abstractNumId w:val="5"/>
  </w:num>
  <w:num w:numId="9" w16cid:durableId="281114295">
    <w:abstractNumId w:val="9"/>
  </w:num>
  <w:num w:numId="10" w16cid:durableId="1144814610">
    <w:abstractNumId w:val="8"/>
  </w:num>
  <w:num w:numId="11" w16cid:durableId="1661469208">
    <w:abstractNumId w:val="3"/>
  </w:num>
  <w:num w:numId="12" w16cid:durableId="1520701597">
    <w:abstractNumId w:val="2"/>
  </w:num>
  <w:num w:numId="13" w16cid:durableId="1804035699">
    <w:abstractNumId w:val="6"/>
  </w:num>
  <w:num w:numId="14" w16cid:durableId="21157867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4E"/>
    <w:rsid w:val="000430BC"/>
    <w:rsid w:val="000B673B"/>
    <w:rsid w:val="000B7E9E"/>
    <w:rsid w:val="000C35E7"/>
    <w:rsid w:val="0012382C"/>
    <w:rsid w:val="00135585"/>
    <w:rsid w:val="0016173F"/>
    <w:rsid w:val="00167745"/>
    <w:rsid w:val="001B1289"/>
    <w:rsid w:val="001B56AD"/>
    <w:rsid w:val="0023159E"/>
    <w:rsid w:val="00244F71"/>
    <w:rsid w:val="00253388"/>
    <w:rsid w:val="002649D9"/>
    <w:rsid w:val="00273963"/>
    <w:rsid w:val="00281E4B"/>
    <w:rsid w:val="002D18CE"/>
    <w:rsid w:val="002D3379"/>
    <w:rsid w:val="00333EA8"/>
    <w:rsid w:val="00340C75"/>
    <w:rsid w:val="00391665"/>
    <w:rsid w:val="003B4219"/>
    <w:rsid w:val="003E6D64"/>
    <w:rsid w:val="003F6860"/>
    <w:rsid w:val="004239E1"/>
    <w:rsid w:val="004650E4"/>
    <w:rsid w:val="004C7E05"/>
    <w:rsid w:val="004D1A24"/>
    <w:rsid w:val="005933A3"/>
    <w:rsid w:val="005B1B13"/>
    <w:rsid w:val="005D49CA"/>
    <w:rsid w:val="005E18FB"/>
    <w:rsid w:val="006076CA"/>
    <w:rsid w:val="00623939"/>
    <w:rsid w:val="00627B31"/>
    <w:rsid w:val="00632017"/>
    <w:rsid w:val="00643867"/>
    <w:rsid w:val="00660A34"/>
    <w:rsid w:val="00661836"/>
    <w:rsid w:val="00662BD6"/>
    <w:rsid w:val="006D57D5"/>
    <w:rsid w:val="006F7F1C"/>
    <w:rsid w:val="007432F6"/>
    <w:rsid w:val="007466F4"/>
    <w:rsid w:val="00792E19"/>
    <w:rsid w:val="00793691"/>
    <w:rsid w:val="0079775E"/>
    <w:rsid w:val="007A3173"/>
    <w:rsid w:val="008008FB"/>
    <w:rsid w:val="00810BD7"/>
    <w:rsid w:val="00815713"/>
    <w:rsid w:val="00851431"/>
    <w:rsid w:val="008539E9"/>
    <w:rsid w:val="0086291E"/>
    <w:rsid w:val="008C5ED9"/>
    <w:rsid w:val="008C786A"/>
    <w:rsid w:val="008E724E"/>
    <w:rsid w:val="008F7F6D"/>
    <w:rsid w:val="00921614"/>
    <w:rsid w:val="0092637D"/>
    <w:rsid w:val="00944927"/>
    <w:rsid w:val="00960709"/>
    <w:rsid w:val="009935D0"/>
    <w:rsid w:val="009C310C"/>
    <w:rsid w:val="009C6381"/>
    <w:rsid w:val="00A1439F"/>
    <w:rsid w:val="00A635D5"/>
    <w:rsid w:val="00A82D03"/>
    <w:rsid w:val="00AD56E9"/>
    <w:rsid w:val="00B0371D"/>
    <w:rsid w:val="00B80EE9"/>
    <w:rsid w:val="00BB23D5"/>
    <w:rsid w:val="00C323AE"/>
    <w:rsid w:val="00C60BEC"/>
    <w:rsid w:val="00C67F35"/>
    <w:rsid w:val="00C764ED"/>
    <w:rsid w:val="00C8183F"/>
    <w:rsid w:val="00C83E97"/>
    <w:rsid w:val="00C9245D"/>
    <w:rsid w:val="00D0318A"/>
    <w:rsid w:val="00D553B9"/>
    <w:rsid w:val="00D87E03"/>
    <w:rsid w:val="00D945BB"/>
    <w:rsid w:val="00E5356C"/>
    <w:rsid w:val="00E6525B"/>
    <w:rsid w:val="00E97CB2"/>
    <w:rsid w:val="00ED6E70"/>
    <w:rsid w:val="00ED7C52"/>
    <w:rsid w:val="00EF10F2"/>
    <w:rsid w:val="00F03CFB"/>
    <w:rsid w:val="00F17D9C"/>
    <w:rsid w:val="00F405A8"/>
    <w:rsid w:val="00F41ACF"/>
    <w:rsid w:val="00F5689F"/>
    <w:rsid w:val="00F7064C"/>
    <w:rsid w:val="00FA6B46"/>
    <w:rsid w:val="00FC49E3"/>
    <w:rsid w:val="00FC78D4"/>
    <w:rsid w:val="00F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C7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qed11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qed1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i9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57E0A03DEF4A2B92E7BE52FFA16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0B715-6415-4D4A-A8A7-75D397F976F4}"/>
      </w:docPartPr>
      <w:docPartBody>
        <w:p w:rsidR="00B70FC6" w:rsidRDefault="00C8142B" w:rsidP="00C8142B">
          <w:pPr>
            <w:pStyle w:val="2757E0A03DEF4A2B92E7BE52FFA168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27094007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95"/>
    <w:rsid w:val="00060C78"/>
    <w:rsid w:val="00143FCB"/>
    <w:rsid w:val="00212FBD"/>
    <w:rsid w:val="002E290A"/>
    <w:rsid w:val="002F4FD2"/>
    <w:rsid w:val="00413979"/>
    <w:rsid w:val="004E6162"/>
    <w:rsid w:val="007F5690"/>
    <w:rsid w:val="008E7BA9"/>
    <w:rsid w:val="00946157"/>
    <w:rsid w:val="00B70FC6"/>
    <w:rsid w:val="00BE1D6B"/>
    <w:rsid w:val="00C11995"/>
    <w:rsid w:val="00C8142B"/>
    <w:rsid w:val="00D33CE2"/>
    <w:rsid w:val="00E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7E0A03DEF4A2B92E7BE52FFA16826">
    <w:name w:val="2757E0A03DEF4A2B92E7BE52FFA16826"/>
    <w:rsid w:val="00C8142B"/>
  </w:style>
  <w:style w:type="character" w:styleId="PlaceholderText">
    <w:name w:val="Placeholder Text"/>
    <w:basedOn w:val="DefaultParagraphFont"/>
    <w:uiPriority w:val="99"/>
    <w:semiHidden/>
    <w:rsid w:val="00060C78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2021-10-13T02:23:00Z</dcterms:created>
  <dcterms:modified xsi:type="dcterms:W3CDTF">2023-02-14T03:55:00Z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